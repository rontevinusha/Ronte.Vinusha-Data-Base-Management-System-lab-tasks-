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5EA8D" w14:textId="77777777" w:rsidR="00683FB8" w:rsidRDefault="009678F4">
      <w:pPr>
        <w:pStyle w:val="BodyText"/>
        <w:ind w:left="-90"/>
        <w:jc w:val="center"/>
      </w:pPr>
      <w:r>
        <w:rPr>
          <w:noProof/>
          <w:lang w:val="en-IN" w:eastAsia="en-IN"/>
        </w:rPr>
        <w:drawing>
          <wp:inline distT="0" distB="0" distL="0" distR="0" wp14:anchorId="04755388" wp14:editId="24124879">
            <wp:extent cx="2217420" cy="601980"/>
            <wp:effectExtent l="0" t="0" r="0" b="762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217420" cy="601980"/>
                    </a:xfrm>
                    <a:prstGeom prst="rect">
                      <a:avLst/>
                    </a:prstGeom>
                    <a:ln>
                      <a:noFill/>
                    </a:ln>
                  </pic:spPr>
                </pic:pic>
              </a:graphicData>
            </a:graphic>
          </wp:inline>
        </w:drawing>
      </w:r>
    </w:p>
    <w:p w14:paraId="3053F3FF" w14:textId="77777777" w:rsidR="00683FB8" w:rsidRDefault="009678F4">
      <w:pPr>
        <w:spacing w:before="120" w:line="360" w:lineRule="auto"/>
        <w:ind w:right="-62"/>
        <w:jc w:val="center"/>
        <w:rPr>
          <w:rFonts w:ascii="Times New Roman" w:hAnsi="Times New Roman" w:cs="Times New Roman"/>
          <w:b/>
        </w:rPr>
      </w:pPr>
      <w:r>
        <w:rPr>
          <w:rFonts w:ascii="Times New Roman" w:hAnsi="Times New Roman" w:cs="Times New Roman"/>
          <w:b/>
        </w:rPr>
        <w:t>SCHOOL</w:t>
      </w:r>
      <w:r>
        <w:rPr>
          <w:rFonts w:ascii="Times New Roman" w:hAnsi="Times New Roman" w:cs="Times New Roman"/>
          <w:b/>
          <w:spacing w:val="-3"/>
        </w:rPr>
        <w:t xml:space="preserve"> </w:t>
      </w:r>
      <w:r>
        <w:rPr>
          <w:rFonts w:ascii="Times New Roman" w:hAnsi="Times New Roman" w:cs="Times New Roman"/>
          <w:b/>
        </w:rPr>
        <w:t>OF</w:t>
      </w:r>
      <w:r>
        <w:rPr>
          <w:rFonts w:ascii="Times New Roman" w:hAnsi="Times New Roman" w:cs="Times New Roman"/>
          <w:b/>
          <w:spacing w:val="-3"/>
        </w:rPr>
        <w:t xml:space="preserve"> </w:t>
      </w:r>
      <w:r>
        <w:rPr>
          <w:rFonts w:ascii="Times New Roman" w:hAnsi="Times New Roman" w:cs="Times New Roman"/>
          <w:b/>
        </w:rPr>
        <w:t>COMPUTING</w:t>
      </w:r>
    </w:p>
    <w:p w14:paraId="1FC45023" w14:textId="77777777" w:rsidR="00683FB8" w:rsidRDefault="009678F4">
      <w:pPr>
        <w:spacing w:line="360" w:lineRule="auto"/>
        <w:ind w:left="270" w:right="60"/>
        <w:jc w:val="center"/>
        <w:rPr>
          <w:rFonts w:ascii="Times New Roman" w:hAnsi="Times New Roman" w:cs="Times New Roman"/>
          <w:b/>
          <w:spacing w:val="-47"/>
        </w:rPr>
      </w:pPr>
      <w:r>
        <w:rPr>
          <w:rFonts w:ascii="Times New Roman" w:hAnsi="Times New Roman" w:cs="Times New Roman"/>
          <w:b/>
        </w:rPr>
        <w:t>DEPARTMENT</w:t>
      </w:r>
      <w:r>
        <w:rPr>
          <w:rFonts w:ascii="Times New Roman" w:hAnsi="Times New Roman" w:cs="Times New Roman"/>
          <w:b/>
          <w:spacing w:val="-5"/>
        </w:rPr>
        <w:t xml:space="preserve"> </w:t>
      </w:r>
      <w:r>
        <w:rPr>
          <w:rFonts w:ascii="Times New Roman" w:hAnsi="Times New Roman" w:cs="Times New Roman"/>
          <w:b/>
        </w:rPr>
        <w:t>OF</w:t>
      </w:r>
      <w:r>
        <w:rPr>
          <w:rFonts w:ascii="Times New Roman" w:hAnsi="Times New Roman" w:cs="Times New Roman"/>
          <w:b/>
          <w:spacing w:val="-3"/>
        </w:rPr>
        <w:t xml:space="preserve"> </w:t>
      </w:r>
      <w:r>
        <w:rPr>
          <w:rFonts w:ascii="Times New Roman" w:hAnsi="Times New Roman" w:cs="Times New Roman"/>
          <w:b/>
        </w:rPr>
        <w:t>COMPUTER</w:t>
      </w:r>
      <w:r>
        <w:rPr>
          <w:rFonts w:ascii="Times New Roman" w:hAnsi="Times New Roman" w:cs="Times New Roman"/>
          <w:b/>
          <w:spacing w:val="-5"/>
        </w:rPr>
        <w:t xml:space="preserve"> </w:t>
      </w:r>
      <w:r>
        <w:rPr>
          <w:rFonts w:ascii="Times New Roman" w:hAnsi="Times New Roman" w:cs="Times New Roman"/>
          <w:b/>
        </w:rPr>
        <w:t>SCIENCE</w:t>
      </w:r>
      <w:r>
        <w:rPr>
          <w:rFonts w:ascii="Times New Roman" w:hAnsi="Times New Roman" w:cs="Times New Roman"/>
          <w:b/>
          <w:spacing w:val="-5"/>
        </w:rPr>
        <w:t xml:space="preserve"> </w:t>
      </w:r>
      <w:r>
        <w:rPr>
          <w:rFonts w:ascii="Times New Roman" w:hAnsi="Times New Roman" w:cs="Times New Roman"/>
          <w:b/>
        </w:rPr>
        <w:t>AND</w:t>
      </w:r>
      <w:r>
        <w:rPr>
          <w:rFonts w:ascii="Times New Roman" w:hAnsi="Times New Roman" w:cs="Times New Roman"/>
          <w:b/>
          <w:spacing w:val="-3"/>
        </w:rPr>
        <w:t xml:space="preserve"> </w:t>
      </w:r>
      <w:r>
        <w:rPr>
          <w:rFonts w:ascii="Times New Roman" w:hAnsi="Times New Roman" w:cs="Times New Roman"/>
          <w:b/>
        </w:rPr>
        <w:t>ENGINEERING</w:t>
      </w:r>
    </w:p>
    <w:p w14:paraId="494301AA" w14:textId="77777777" w:rsidR="00683FB8" w:rsidRDefault="009678F4">
      <w:pPr>
        <w:spacing w:line="360" w:lineRule="auto"/>
        <w:ind w:right="60"/>
        <w:jc w:val="center"/>
        <w:rPr>
          <w:rFonts w:ascii="Times New Roman" w:hAnsi="Times New Roman" w:cs="Times New Roman"/>
          <w:b/>
        </w:rPr>
      </w:pPr>
      <w:r>
        <w:rPr>
          <w:rFonts w:ascii="Times New Roman" w:hAnsi="Times New Roman" w:cs="Times New Roman"/>
          <w:b/>
        </w:rPr>
        <w:t>USE CASE SUBMISSION</w:t>
      </w:r>
    </w:p>
    <w:p w14:paraId="2AA3C461" w14:textId="77777777" w:rsidR="00683FB8" w:rsidRDefault="009678F4">
      <w:pPr>
        <w:tabs>
          <w:tab w:val="left" w:pos="4557"/>
          <w:tab w:val="left" w:pos="5023"/>
        </w:tabs>
        <w:spacing w:line="360" w:lineRule="auto"/>
        <w:ind w:left="274" w:right="-120"/>
        <w:jc w:val="both"/>
        <w:rPr>
          <w:rFonts w:ascii="Times New Roman" w:hAnsi="Times New Roman" w:cs="Times New Roman"/>
          <w:spacing w:val="-57"/>
        </w:rPr>
      </w:pPr>
      <w:r>
        <w:rPr>
          <w:rFonts w:ascii="Times New Roman" w:hAnsi="Times New Roman" w:cs="Times New Roman"/>
          <w:b/>
        </w:rPr>
        <w:t xml:space="preserve">Programme                                           </w:t>
      </w:r>
      <w:r>
        <w:rPr>
          <w:rFonts w:ascii="Times New Roman" w:hAnsi="Times New Roman" w:cs="Times New Roman"/>
          <w:b/>
        </w:rPr>
        <w:tab/>
        <w:t>:</w:t>
      </w:r>
      <w:r>
        <w:rPr>
          <w:rFonts w:ascii="Times New Roman" w:hAnsi="Times New Roman" w:cs="Times New Roman"/>
          <w:b/>
        </w:rPr>
        <w:tab/>
      </w:r>
      <w:r>
        <w:rPr>
          <w:rFonts w:ascii="Times New Roman" w:hAnsi="Times New Roman" w:cs="Times New Roman"/>
        </w:rPr>
        <w:t>B.</w:t>
      </w:r>
      <w:r>
        <w:rPr>
          <w:rFonts w:ascii="Times New Roman" w:hAnsi="Times New Roman" w:cs="Times New Roman"/>
          <w:spacing w:val="-4"/>
        </w:rPr>
        <w:t xml:space="preserve"> </w:t>
      </w:r>
      <w:r>
        <w:rPr>
          <w:rFonts w:ascii="Times New Roman" w:hAnsi="Times New Roman" w:cs="Times New Roman"/>
        </w:rPr>
        <w:t>Tech</w:t>
      </w:r>
      <w:r>
        <w:rPr>
          <w:rFonts w:ascii="Times New Roman" w:hAnsi="Times New Roman" w:cs="Times New Roman"/>
          <w:spacing w:val="-5"/>
        </w:rPr>
        <w:t xml:space="preserve"> </w:t>
      </w:r>
      <w:r>
        <w:rPr>
          <w:rFonts w:ascii="Times New Roman" w:hAnsi="Times New Roman" w:cs="Times New Roman"/>
        </w:rPr>
        <w:t>Computer</w:t>
      </w:r>
      <w:r>
        <w:rPr>
          <w:rFonts w:ascii="Times New Roman" w:hAnsi="Times New Roman" w:cs="Times New Roman"/>
          <w:spacing w:val="-6"/>
        </w:rPr>
        <w:t xml:space="preserve"> </w:t>
      </w:r>
      <w:r>
        <w:rPr>
          <w:rFonts w:ascii="Times New Roman" w:hAnsi="Times New Roman" w:cs="Times New Roman"/>
        </w:rPr>
        <w:t>Science</w:t>
      </w:r>
      <w:r>
        <w:rPr>
          <w:rFonts w:ascii="Times New Roman" w:hAnsi="Times New Roman" w:cs="Times New Roman"/>
          <w:spacing w:val="-5"/>
        </w:rPr>
        <w:t xml:space="preserve"> </w:t>
      </w:r>
      <w:r>
        <w:rPr>
          <w:rFonts w:ascii="Times New Roman" w:hAnsi="Times New Roman" w:cs="Times New Roman"/>
        </w:rPr>
        <w:t>&amp;</w:t>
      </w:r>
      <w:r>
        <w:rPr>
          <w:rFonts w:ascii="Times New Roman" w:hAnsi="Times New Roman" w:cs="Times New Roman"/>
          <w:spacing w:val="-3"/>
        </w:rPr>
        <w:t xml:space="preserve"> </w:t>
      </w:r>
      <w:r>
        <w:rPr>
          <w:rFonts w:ascii="Times New Roman" w:hAnsi="Times New Roman" w:cs="Times New Roman"/>
        </w:rPr>
        <w:t>Engineering</w:t>
      </w:r>
      <w:r>
        <w:rPr>
          <w:rFonts w:ascii="Times New Roman" w:hAnsi="Times New Roman" w:cs="Times New Roman"/>
          <w:spacing w:val="-57"/>
        </w:rPr>
        <w:t xml:space="preserve"> </w:t>
      </w:r>
    </w:p>
    <w:p w14:paraId="67B18D1C" w14:textId="77777777" w:rsidR="00683FB8" w:rsidRDefault="009678F4">
      <w:pPr>
        <w:tabs>
          <w:tab w:val="left" w:pos="4557"/>
          <w:tab w:val="left" w:pos="5023"/>
        </w:tabs>
        <w:spacing w:line="360" w:lineRule="auto"/>
        <w:ind w:left="274" w:right="-705"/>
        <w:jc w:val="both"/>
        <w:rPr>
          <w:rFonts w:ascii="Times New Roman" w:hAnsi="Times New Roman" w:cs="Times New Roman"/>
        </w:rPr>
      </w:pPr>
      <w:r>
        <w:rPr>
          <w:rFonts w:ascii="Times New Roman" w:hAnsi="Times New Roman" w:cs="Times New Roman"/>
          <w:b/>
        </w:rPr>
        <w:t>Course</w:t>
      </w:r>
      <w:r>
        <w:rPr>
          <w:rFonts w:ascii="Times New Roman" w:hAnsi="Times New Roman" w:cs="Times New Roman"/>
          <w:b/>
          <w:spacing w:val="57"/>
        </w:rPr>
        <w:t xml:space="preserve"> </w:t>
      </w:r>
      <w:r>
        <w:rPr>
          <w:rFonts w:ascii="Times New Roman" w:hAnsi="Times New Roman" w:cs="Times New Roman"/>
          <w:b/>
        </w:rPr>
        <w:t>Code /</w:t>
      </w:r>
      <w:r>
        <w:rPr>
          <w:rFonts w:ascii="Times New Roman" w:hAnsi="Times New Roman" w:cs="Times New Roman"/>
          <w:b/>
          <w:spacing w:val="-2"/>
        </w:rPr>
        <w:t xml:space="preserve"> </w:t>
      </w:r>
      <w:r>
        <w:rPr>
          <w:rFonts w:ascii="Times New Roman" w:hAnsi="Times New Roman" w:cs="Times New Roman"/>
          <w:b/>
        </w:rPr>
        <w:t>Course</w:t>
      </w:r>
      <w:r>
        <w:rPr>
          <w:rFonts w:ascii="Times New Roman" w:hAnsi="Times New Roman" w:cs="Times New Roman"/>
          <w:b/>
          <w:spacing w:val="1"/>
        </w:rPr>
        <w:t xml:space="preserve"> </w:t>
      </w:r>
      <w:r>
        <w:rPr>
          <w:rFonts w:ascii="Times New Roman" w:hAnsi="Times New Roman" w:cs="Times New Roman"/>
          <w:b/>
        </w:rPr>
        <w:t>Name</w:t>
      </w:r>
      <w:r>
        <w:rPr>
          <w:rFonts w:ascii="Times New Roman" w:hAnsi="Times New Roman" w:cs="Times New Roman"/>
          <w:b/>
        </w:rPr>
        <w:tab/>
        <w:t>:</w:t>
      </w:r>
      <w:r>
        <w:rPr>
          <w:rFonts w:ascii="Times New Roman" w:hAnsi="Times New Roman" w:cs="Times New Roman"/>
          <w:b/>
        </w:rPr>
        <w:tab/>
      </w:r>
      <w:r>
        <w:rPr>
          <w:rFonts w:ascii="Times New Roman" w:hAnsi="Times New Roman" w:cs="Times New Roman"/>
        </w:rPr>
        <w:t>10211CS223 / Machine Learning Techniques</w:t>
      </w:r>
    </w:p>
    <w:p w14:paraId="217F5D24" w14:textId="77777777" w:rsidR="00683FB8" w:rsidRDefault="009678F4">
      <w:pPr>
        <w:tabs>
          <w:tab w:val="left" w:pos="4557"/>
          <w:tab w:val="left" w:pos="5023"/>
        </w:tabs>
        <w:spacing w:line="360" w:lineRule="auto"/>
        <w:ind w:left="274" w:right="1475"/>
        <w:jc w:val="both"/>
        <w:rPr>
          <w:rFonts w:ascii="Times New Roman" w:hAnsi="Times New Roman" w:cs="Times New Roman"/>
        </w:rPr>
      </w:pPr>
      <w:r>
        <w:rPr>
          <w:rFonts w:ascii="Times New Roman" w:hAnsi="Times New Roman" w:cs="Times New Roman"/>
          <w:b/>
        </w:rPr>
        <w:t>Year</w:t>
      </w:r>
      <w:r>
        <w:rPr>
          <w:rFonts w:ascii="Times New Roman" w:hAnsi="Times New Roman" w:cs="Times New Roman"/>
          <w:b/>
          <w:spacing w:val="-2"/>
        </w:rPr>
        <w:t xml:space="preserve"> </w:t>
      </w:r>
      <w:r>
        <w:rPr>
          <w:rFonts w:ascii="Times New Roman" w:hAnsi="Times New Roman" w:cs="Times New Roman"/>
          <w:b/>
        </w:rPr>
        <w:t>/</w:t>
      </w:r>
      <w:r>
        <w:rPr>
          <w:rFonts w:ascii="Times New Roman" w:hAnsi="Times New Roman" w:cs="Times New Roman"/>
          <w:b/>
          <w:spacing w:val="-3"/>
        </w:rPr>
        <w:t xml:space="preserve"> </w:t>
      </w:r>
      <w:r>
        <w:rPr>
          <w:rFonts w:ascii="Times New Roman" w:hAnsi="Times New Roman" w:cs="Times New Roman"/>
          <w:b/>
        </w:rPr>
        <w:t>Semester</w:t>
      </w:r>
      <w:r>
        <w:rPr>
          <w:rFonts w:ascii="Times New Roman" w:hAnsi="Times New Roman" w:cs="Times New Roman"/>
          <w:b/>
        </w:rPr>
        <w:tab/>
        <w:t>:</w:t>
      </w:r>
      <w:r>
        <w:rPr>
          <w:rFonts w:ascii="Times New Roman" w:hAnsi="Times New Roman" w:cs="Times New Roman"/>
          <w:b/>
        </w:rPr>
        <w:tab/>
      </w:r>
      <w:r>
        <w:rPr>
          <w:rFonts w:ascii="Times New Roman" w:hAnsi="Times New Roman" w:cs="Times New Roman"/>
        </w:rPr>
        <w:t>2024-25 /</w:t>
      </w:r>
      <w:r>
        <w:rPr>
          <w:rFonts w:ascii="Times New Roman" w:hAnsi="Times New Roman" w:cs="Times New Roman"/>
          <w:spacing w:val="-1"/>
        </w:rPr>
        <w:t xml:space="preserve"> Winter</w:t>
      </w:r>
    </w:p>
    <w:p w14:paraId="2E24EC1F" w14:textId="77777777" w:rsidR="00683FB8" w:rsidRDefault="009678F4">
      <w:pPr>
        <w:tabs>
          <w:tab w:val="left" w:pos="4556"/>
          <w:tab w:val="left" w:pos="5023"/>
        </w:tabs>
        <w:spacing w:line="360" w:lineRule="auto"/>
        <w:ind w:left="274"/>
        <w:jc w:val="both"/>
        <w:rPr>
          <w:rFonts w:ascii="Times New Roman" w:hAnsi="Times New Roman" w:cs="Times New Roman"/>
        </w:rPr>
      </w:pPr>
      <w:r>
        <w:rPr>
          <w:rFonts w:ascii="Times New Roman" w:hAnsi="Times New Roman" w:cs="Times New Roman"/>
          <w:b/>
        </w:rPr>
        <w:t>Faculty</w:t>
      </w:r>
      <w:r>
        <w:rPr>
          <w:rFonts w:ascii="Times New Roman" w:hAnsi="Times New Roman" w:cs="Times New Roman"/>
          <w:b/>
          <w:spacing w:val="-2"/>
        </w:rPr>
        <w:t xml:space="preserve"> </w:t>
      </w:r>
      <w:r>
        <w:rPr>
          <w:rFonts w:ascii="Times New Roman" w:hAnsi="Times New Roman" w:cs="Times New Roman"/>
          <w:b/>
        </w:rPr>
        <w:t>Name</w:t>
      </w:r>
      <w:r>
        <w:rPr>
          <w:rFonts w:ascii="Times New Roman" w:hAnsi="Times New Roman" w:cs="Times New Roman"/>
          <w:b/>
        </w:rPr>
        <w:tab/>
        <w:t>:</w:t>
      </w:r>
      <w:r>
        <w:rPr>
          <w:rFonts w:ascii="Times New Roman" w:hAnsi="Times New Roman" w:cs="Times New Roman"/>
          <w:b/>
        </w:rPr>
        <w:tab/>
      </w:r>
      <w:r>
        <w:rPr>
          <w:rFonts w:ascii="Times New Roman" w:hAnsi="Times New Roman" w:cs="Times New Roman"/>
        </w:rPr>
        <w:t>Dr N. Krishnaveni</w:t>
      </w:r>
    </w:p>
    <w:p w14:paraId="59832406" w14:textId="77777777" w:rsidR="00683FB8" w:rsidRDefault="009678F4">
      <w:pPr>
        <w:tabs>
          <w:tab w:val="left" w:pos="4559"/>
          <w:tab w:val="left" w:pos="5023"/>
        </w:tabs>
        <w:spacing w:line="360" w:lineRule="auto"/>
        <w:ind w:left="274"/>
        <w:jc w:val="both"/>
        <w:rPr>
          <w:rFonts w:ascii="Times New Roman" w:hAnsi="Times New Roman" w:cs="Times New Roman"/>
        </w:rPr>
      </w:pPr>
      <w:r>
        <w:rPr>
          <w:rFonts w:ascii="Times New Roman" w:hAnsi="Times New Roman" w:cs="Times New Roman"/>
          <w:b/>
        </w:rPr>
        <w:t>Slot</w:t>
      </w:r>
      <w:r>
        <w:rPr>
          <w:rFonts w:ascii="Times New Roman" w:hAnsi="Times New Roman" w:cs="Times New Roman"/>
          <w:b/>
        </w:rPr>
        <w:tab/>
        <w:t>:</w:t>
      </w:r>
      <w:r>
        <w:rPr>
          <w:rFonts w:ascii="Times New Roman" w:hAnsi="Times New Roman" w:cs="Times New Roman"/>
          <w:b/>
        </w:rPr>
        <w:tab/>
      </w:r>
      <w:r>
        <w:rPr>
          <w:rFonts w:ascii="Times New Roman" w:hAnsi="Times New Roman" w:cs="Times New Roman"/>
        </w:rPr>
        <w:t>S9L3</w:t>
      </w:r>
    </w:p>
    <w:p w14:paraId="1709CDF4" w14:textId="77777777" w:rsidR="00683FB8" w:rsidRDefault="009678F4">
      <w:pPr>
        <w:tabs>
          <w:tab w:val="left" w:pos="4559"/>
          <w:tab w:val="left" w:pos="5023"/>
        </w:tabs>
        <w:spacing w:line="360" w:lineRule="auto"/>
        <w:ind w:left="274"/>
        <w:jc w:val="both"/>
        <w:rPr>
          <w:rFonts w:ascii="Times New Roman" w:hAnsi="Times New Roman" w:cs="Times New Roman"/>
          <w:bCs/>
        </w:rPr>
      </w:pPr>
      <w:r>
        <w:rPr>
          <w:rFonts w:ascii="Times New Roman" w:hAnsi="Times New Roman" w:cs="Times New Roman"/>
          <w:b/>
        </w:rPr>
        <w:t>Task No</w:t>
      </w:r>
      <w:r>
        <w:rPr>
          <w:rFonts w:ascii="Times New Roman" w:hAnsi="Times New Roman" w:cs="Times New Roman"/>
          <w:b/>
        </w:rPr>
        <w:tab/>
        <w:t>:       0</w:t>
      </w:r>
      <w:r>
        <w:rPr>
          <w:rFonts w:ascii="Times New Roman" w:hAnsi="Times New Roman" w:cs="Times New Roman"/>
          <w:bCs/>
        </w:rPr>
        <w:t>1</w:t>
      </w:r>
    </w:p>
    <w:p w14:paraId="6E2EBFF6" w14:textId="77777777" w:rsidR="00683FB8" w:rsidRDefault="009678F4">
      <w:pPr>
        <w:tabs>
          <w:tab w:val="left" w:pos="4559"/>
          <w:tab w:val="left" w:pos="5023"/>
        </w:tabs>
        <w:spacing w:line="360" w:lineRule="auto"/>
        <w:ind w:left="274"/>
        <w:jc w:val="both"/>
        <w:rPr>
          <w:rFonts w:ascii="Times New Roman" w:hAnsi="Times New Roman" w:cs="Times New Roman"/>
        </w:rPr>
      </w:pPr>
      <w:r>
        <w:rPr>
          <w:rFonts w:ascii="Times New Roman" w:hAnsi="Times New Roman" w:cs="Times New Roman"/>
          <w:b/>
        </w:rPr>
        <w:t>Title</w:t>
      </w:r>
      <w:r>
        <w:rPr>
          <w:rFonts w:ascii="Times New Roman" w:hAnsi="Times New Roman" w:cs="Times New Roman"/>
          <w:b/>
        </w:rPr>
        <w:tab/>
        <w:t xml:space="preserve">: </w:t>
      </w:r>
      <w:r>
        <w:rPr>
          <w:rFonts w:ascii="Times New Roman" w:hAnsi="Times New Roman" w:cs="Times New Roman"/>
          <w:szCs w:val="22"/>
        </w:rPr>
        <w:t xml:space="preserve">      ONLINE RETAIL </w:t>
      </w:r>
      <w:r>
        <w:rPr>
          <w:rFonts w:ascii="Times New Roman" w:hAnsi="Times New Roman" w:cs="Times New Roman"/>
        </w:rPr>
        <w:t xml:space="preserve">STORE DATABASE  </w:t>
      </w:r>
    </w:p>
    <w:p w14:paraId="128734A9" w14:textId="77777777" w:rsidR="00683FB8" w:rsidRDefault="009678F4">
      <w:pPr>
        <w:tabs>
          <w:tab w:val="left" w:pos="4559"/>
          <w:tab w:val="left" w:pos="5023"/>
        </w:tabs>
        <w:spacing w:line="360" w:lineRule="auto"/>
        <w:jc w:val="both"/>
        <w:rPr>
          <w:rFonts w:ascii="Times New Roman" w:hAnsi="Times New Roman" w:cs="Times New Roman"/>
          <w:bCs/>
          <w:szCs w:val="22"/>
        </w:rPr>
      </w:pPr>
      <w:r>
        <w:rPr>
          <w:rFonts w:ascii="Times New Roman" w:hAnsi="Times New Roman" w:cs="Times New Roman"/>
        </w:rPr>
        <w:tab/>
        <w:t xml:space="preserve">        SYSTEM</w:t>
      </w:r>
    </w:p>
    <w:p w14:paraId="67FBE746" w14:textId="77777777" w:rsidR="00683FB8" w:rsidRDefault="009678F4">
      <w:pPr>
        <w:tabs>
          <w:tab w:val="left" w:pos="4559"/>
          <w:tab w:val="left" w:pos="5023"/>
        </w:tabs>
        <w:spacing w:after="0" w:line="360" w:lineRule="auto"/>
        <w:rPr>
          <w:rFonts w:ascii="Times New Roman" w:hAnsi="Times New Roman" w:cs="Times New Roman"/>
          <w:b/>
          <w:sz w:val="28"/>
          <w:szCs w:val="28"/>
        </w:rPr>
      </w:pPr>
      <w:r>
        <w:rPr>
          <w:rFonts w:ascii="Times New Roman" w:hAnsi="Times New Roman" w:cs="Times New Roman"/>
          <w:b/>
          <w:sz w:val="28"/>
          <w:szCs w:val="28"/>
        </w:rPr>
        <w:t>Problem Statement:</w:t>
      </w:r>
    </w:p>
    <w:p w14:paraId="45E444E4" w14:textId="77777777" w:rsidR="00683FB8" w:rsidRDefault="009678F4">
      <w:pPr>
        <w:tabs>
          <w:tab w:val="left" w:pos="4559"/>
          <w:tab w:val="left" w:pos="5023"/>
        </w:tabs>
        <w:spacing w:after="0" w:line="360" w:lineRule="auto"/>
        <w:rPr>
          <w:rFonts w:ascii="Times New Roman" w:hAnsi="Times New Roman" w:cs="Times New Roman"/>
          <w:b/>
        </w:rPr>
      </w:pPr>
      <w:r>
        <w:rPr>
          <w:rFonts w:ascii="Times New Roman" w:hAnsi="Times New Roman" w:cs="Times New Roman"/>
        </w:rPr>
        <w:t>The Online Retail Store Database System is designed to manage and organize all essential data of an e-commerce platform efficiently using SQL Plus. It stores and handles information about customers, products, suppliers, orders, payments, and deliveries while ensuring data accuracy and consistency. The system automates stock updates after sales, tracks customer orders and payments, and generates reports on sales performance, inventory status, and customer activity. By maintaining data integrity through proper constraints and relationships, this database provides a reliable, scalable, and secure foundation for managing online retail operations effectively</w:t>
      </w:r>
      <w:r>
        <w:rPr>
          <w:rFonts w:ascii="Times New Roman" w:hAnsi="Times New Roman" w:cs="Times New Roman"/>
          <w:b/>
        </w:rPr>
        <w:t>.</w:t>
      </w:r>
      <w:r>
        <w:rPr>
          <w:rFonts w:ascii="Times New Roman" w:hAnsi="Times New Roman" w:cs="Times New Roman"/>
          <w:b/>
        </w:rPr>
        <w:tab/>
      </w:r>
    </w:p>
    <w:p w14:paraId="6133BE36" w14:textId="77777777" w:rsidR="00683FB8" w:rsidRDefault="009678F4">
      <w:pPr>
        <w:tabs>
          <w:tab w:val="left" w:pos="4559"/>
          <w:tab w:val="left" w:pos="5023"/>
        </w:tabs>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Name of the Students:</w:t>
      </w:r>
    </w:p>
    <w:p w14:paraId="1915003A" w14:textId="77777777" w:rsidR="00683FB8" w:rsidRDefault="009678F4">
      <w:pPr>
        <w:pStyle w:val="ListParagraph"/>
        <w:numPr>
          <w:ilvl w:val="0"/>
          <w:numId w:val="21"/>
        </w:numPr>
        <w:tabs>
          <w:tab w:val="left" w:pos="4559"/>
          <w:tab w:val="left" w:pos="5023"/>
        </w:tabs>
        <w:spacing w:after="0" w:line="360" w:lineRule="auto"/>
        <w:rPr>
          <w:rFonts w:ascii="Times New Roman" w:hAnsi="Times New Roman" w:cs="Times New Roman"/>
        </w:rPr>
      </w:pPr>
      <w:r>
        <w:rPr>
          <w:rFonts w:ascii="Times New Roman" w:hAnsi="Times New Roman" w:cs="Times New Roman"/>
        </w:rPr>
        <w:t>VTU:28132   PALADUGU BABY SREE</w:t>
      </w:r>
    </w:p>
    <w:p w14:paraId="55B6660B" w14:textId="77777777" w:rsidR="00683FB8" w:rsidRDefault="009678F4">
      <w:pPr>
        <w:pStyle w:val="ListParagraph"/>
        <w:numPr>
          <w:ilvl w:val="0"/>
          <w:numId w:val="21"/>
        </w:numPr>
        <w:tabs>
          <w:tab w:val="left" w:pos="4559"/>
          <w:tab w:val="left" w:pos="5023"/>
        </w:tabs>
        <w:spacing w:after="0" w:line="360" w:lineRule="auto"/>
        <w:rPr>
          <w:rFonts w:ascii="Times New Roman" w:hAnsi="Times New Roman" w:cs="Times New Roman"/>
        </w:rPr>
      </w:pPr>
      <w:r>
        <w:rPr>
          <w:rFonts w:ascii="Times New Roman" w:hAnsi="Times New Roman" w:cs="Times New Roman"/>
        </w:rPr>
        <w:t>VTU:29134   PATHAKOTTU MADHAVI</w:t>
      </w:r>
    </w:p>
    <w:p w14:paraId="0359F600" w14:textId="77777777" w:rsidR="00F3401B" w:rsidRDefault="00F3401B" w:rsidP="00F3401B">
      <w:pPr>
        <w:pStyle w:val="ListParagraph"/>
        <w:numPr>
          <w:ilvl w:val="0"/>
          <w:numId w:val="21"/>
        </w:numPr>
        <w:tabs>
          <w:tab w:val="left" w:pos="4559"/>
          <w:tab w:val="left" w:pos="5023"/>
        </w:tabs>
        <w:spacing w:after="0" w:line="360" w:lineRule="auto"/>
        <w:rPr>
          <w:rFonts w:ascii="Times New Roman" w:hAnsi="Times New Roman" w:cs="Times New Roman"/>
        </w:rPr>
      </w:pPr>
      <w:r>
        <w:rPr>
          <w:rFonts w:ascii="Times New Roman" w:hAnsi="Times New Roman" w:cs="Times New Roman"/>
        </w:rPr>
        <w:t>VTU28667      RONTE VINUSHA</w:t>
      </w:r>
    </w:p>
    <w:p w14:paraId="4E9B3910" w14:textId="4DF012BC" w:rsidR="00F3401B" w:rsidRPr="00F3401B" w:rsidRDefault="00F3401B" w:rsidP="00F3401B">
      <w:pPr>
        <w:pStyle w:val="ListParagraph"/>
        <w:numPr>
          <w:ilvl w:val="0"/>
          <w:numId w:val="21"/>
        </w:numPr>
        <w:tabs>
          <w:tab w:val="left" w:pos="4559"/>
          <w:tab w:val="left" w:pos="5023"/>
        </w:tabs>
        <w:spacing w:after="0" w:line="360" w:lineRule="auto"/>
        <w:rPr>
          <w:rFonts w:ascii="Times New Roman" w:hAnsi="Times New Roman" w:cs="Times New Roman"/>
        </w:rPr>
      </w:pPr>
      <w:r>
        <w:rPr>
          <w:rFonts w:ascii="Times New Roman" w:hAnsi="Times New Roman" w:cs="Times New Roman"/>
        </w:rPr>
        <w:t>VTU:29284     BONTHA NAGALAKSHMI</w:t>
      </w:r>
    </w:p>
    <w:p w14:paraId="51759DF2" w14:textId="77777777" w:rsidR="00683FB8" w:rsidRDefault="009678F4">
      <w:pPr>
        <w:pStyle w:val="ListParagraph"/>
        <w:numPr>
          <w:ilvl w:val="0"/>
          <w:numId w:val="21"/>
        </w:numPr>
        <w:tabs>
          <w:tab w:val="left" w:pos="4559"/>
          <w:tab w:val="left" w:pos="5023"/>
        </w:tabs>
        <w:spacing w:after="0" w:line="360" w:lineRule="auto"/>
        <w:rPr>
          <w:rFonts w:ascii="Times New Roman" w:hAnsi="Times New Roman" w:cs="Times New Roman"/>
        </w:rPr>
      </w:pPr>
      <w:r>
        <w:rPr>
          <w:rFonts w:ascii="Times New Roman" w:hAnsi="Times New Roman" w:cs="Times New Roman"/>
        </w:rPr>
        <w:t>VTU:29035    KONERI PAVAN</w:t>
      </w:r>
    </w:p>
    <w:p w14:paraId="2839209C" w14:textId="77777777" w:rsidR="00683FB8" w:rsidRDefault="009678F4">
      <w:pPr>
        <w:pStyle w:val="ListParagraph"/>
        <w:numPr>
          <w:ilvl w:val="0"/>
          <w:numId w:val="21"/>
        </w:numPr>
        <w:tabs>
          <w:tab w:val="left" w:pos="4559"/>
          <w:tab w:val="left" w:pos="5023"/>
        </w:tabs>
        <w:spacing w:after="0" w:line="360" w:lineRule="auto"/>
        <w:rPr>
          <w:rFonts w:ascii="Times New Roman" w:hAnsi="Times New Roman" w:cs="Times New Roman"/>
        </w:rPr>
      </w:pPr>
      <w:r>
        <w:rPr>
          <w:rFonts w:ascii="Times New Roman" w:hAnsi="Times New Roman" w:cs="Times New Roman"/>
        </w:rPr>
        <w:t>VTU:30028    GARAGA HEMATH KUMAR</w:t>
      </w:r>
    </w:p>
    <w:p w14:paraId="32A4D664" w14:textId="77777777" w:rsidR="00683FB8" w:rsidRDefault="009678F4">
      <w:pPr>
        <w:pStyle w:val="ListParagraph"/>
        <w:numPr>
          <w:ilvl w:val="0"/>
          <w:numId w:val="21"/>
        </w:numPr>
        <w:tabs>
          <w:tab w:val="left" w:pos="4559"/>
          <w:tab w:val="left" w:pos="5023"/>
        </w:tabs>
        <w:spacing w:after="0" w:line="360" w:lineRule="auto"/>
        <w:rPr>
          <w:rFonts w:ascii="Times New Roman" w:hAnsi="Times New Roman" w:cs="Times New Roman"/>
        </w:rPr>
      </w:pPr>
      <w:r>
        <w:rPr>
          <w:rFonts w:ascii="Times New Roman" w:hAnsi="Times New Roman" w:cs="Times New Roman"/>
        </w:rPr>
        <w:t>VTU:29157    CH KRISHNAM NAIDU</w:t>
      </w:r>
    </w:p>
    <w:p w14:paraId="78C18C5F" w14:textId="77777777" w:rsidR="00683FB8" w:rsidRDefault="009678F4">
      <w:pPr>
        <w:pStyle w:val="ListParagraph"/>
        <w:numPr>
          <w:ilvl w:val="0"/>
          <w:numId w:val="21"/>
        </w:numPr>
        <w:tabs>
          <w:tab w:val="left" w:pos="4559"/>
          <w:tab w:val="left" w:pos="5023"/>
        </w:tabs>
        <w:spacing w:after="0" w:line="360" w:lineRule="auto"/>
        <w:rPr>
          <w:rFonts w:ascii="Times New Roman" w:hAnsi="Times New Roman" w:cs="Times New Roman"/>
        </w:rPr>
      </w:pPr>
      <w:r>
        <w:rPr>
          <w:rFonts w:ascii="Times New Roman" w:hAnsi="Times New Roman" w:cs="Times New Roman"/>
        </w:rPr>
        <w:t>VTU:28469    KANDI AKSHITH REDDY</w:t>
      </w:r>
    </w:p>
    <w:p w14:paraId="343314BE" w14:textId="77777777" w:rsidR="00683FB8" w:rsidRDefault="009678F4">
      <w:pPr>
        <w:pStyle w:val="ListParagraph"/>
        <w:numPr>
          <w:ilvl w:val="0"/>
          <w:numId w:val="21"/>
        </w:numPr>
        <w:tabs>
          <w:tab w:val="left" w:pos="4559"/>
          <w:tab w:val="left" w:pos="5023"/>
        </w:tabs>
        <w:spacing w:after="0" w:line="360" w:lineRule="auto"/>
        <w:rPr>
          <w:rFonts w:ascii="Times New Roman" w:hAnsi="Times New Roman" w:cs="Times New Roman"/>
        </w:rPr>
      </w:pPr>
      <w:r>
        <w:rPr>
          <w:rFonts w:ascii="Times New Roman" w:hAnsi="Times New Roman" w:cs="Times New Roman"/>
        </w:rPr>
        <w:lastRenderedPageBreak/>
        <w:t>VTU:27982    PACHIGOLLA HASINI</w:t>
      </w:r>
    </w:p>
    <w:p w14:paraId="26AF9D29" w14:textId="77777777" w:rsidR="00683FB8" w:rsidRDefault="009678F4">
      <w:pPr>
        <w:pStyle w:val="ListParagraph"/>
        <w:numPr>
          <w:ilvl w:val="0"/>
          <w:numId w:val="21"/>
        </w:numPr>
        <w:tabs>
          <w:tab w:val="left" w:pos="4559"/>
          <w:tab w:val="left" w:pos="5023"/>
        </w:tabs>
        <w:spacing w:after="0" w:line="360" w:lineRule="auto"/>
        <w:rPr>
          <w:rFonts w:ascii="Times New Roman" w:hAnsi="Times New Roman" w:cs="Times New Roman"/>
        </w:rPr>
      </w:pPr>
      <w:r>
        <w:rPr>
          <w:rFonts w:ascii="Times New Roman" w:hAnsi="Times New Roman" w:cs="Times New Roman"/>
        </w:rPr>
        <w:t>VTU:28325    MUTHYALA VENKATA KARTHIK</w:t>
      </w:r>
    </w:p>
    <w:p w14:paraId="3A2CE318" w14:textId="77777777" w:rsidR="00683FB8" w:rsidRDefault="009678F4">
      <w:pPr>
        <w:pStyle w:val="ListParagraph"/>
        <w:numPr>
          <w:ilvl w:val="0"/>
          <w:numId w:val="21"/>
        </w:numPr>
        <w:tabs>
          <w:tab w:val="left" w:pos="4559"/>
          <w:tab w:val="left" w:pos="5023"/>
        </w:tabs>
        <w:spacing w:after="0" w:line="360" w:lineRule="auto"/>
        <w:rPr>
          <w:rFonts w:ascii="Times New Roman" w:hAnsi="Times New Roman" w:cs="Times New Roman"/>
        </w:rPr>
      </w:pPr>
      <w:r>
        <w:rPr>
          <w:rFonts w:ascii="Times New Roman" w:hAnsi="Times New Roman" w:cs="Times New Roman"/>
        </w:rPr>
        <w:t>VTU:29100     BURRY VAMSI KRISHNA</w:t>
      </w:r>
    </w:p>
    <w:p w14:paraId="0A480F1F" w14:textId="77777777" w:rsidR="00683FB8" w:rsidRDefault="00683FB8">
      <w:pPr>
        <w:pStyle w:val="ListParagraph"/>
        <w:tabs>
          <w:tab w:val="left" w:pos="4559"/>
          <w:tab w:val="left" w:pos="5023"/>
        </w:tabs>
        <w:spacing w:after="0" w:line="360" w:lineRule="auto"/>
        <w:ind w:left="0"/>
        <w:rPr>
          <w:rFonts w:ascii="Times New Roman" w:hAnsi="Times New Roman" w:cs="Times New Roman"/>
          <w:b/>
        </w:rPr>
      </w:pPr>
    </w:p>
    <w:p w14:paraId="0978DFBF" w14:textId="77777777" w:rsidR="00683FB8" w:rsidRDefault="009678F4">
      <w:pPr>
        <w:pStyle w:val="ListParagraph"/>
        <w:tabs>
          <w:tab w:val="left" w:pos="4559"/>
          <w:tab w:val="left" w:pos="5023"/>
        </w:tabs>
        <w:spacing w:after="0" w:line="360" w:lineRule="auto"/>
        <w:ind w:left="0"/>
        <w:rPr>
          <w:rFonts w:ascii="Times New Roman" w:hAnsi="Times New Roman" w:cs="Times New Roman"/>
          <w:b/>
        </w:rPr>
      </w:pPr>
      <w:r>
        <w:rPr>
          <w:rFonts w:ascii="Times New Roman" w:hAnsi="Times New Roman" w:cs="Times New Roman"/>
          <w:b/>
          <w:bCs/>
          <w:sz w:val="28"/>
          <w:szCs w:val="28"/>
        </w:rPr>
        <w:t xml:space="preserve">   Abstract</w:t>
      </w:r>
    </w:p>
    <w:p w14:paraId="7D2C60CC" w14:textId="77777777" w:rsidR="00683FB8" w:rsidRDefault="009678F4">
      <w:pPr>
        <w:spacing w:after="0"/>
        <w:rPr>
          <w:rFonts w:ascii="Times New Roman" w:hAnsi="Times New Roman" w:cs="Times New Roman"/>
          <w:szCs w:val="22"/>
        </w:rPr>
      </w:pPr>
      <w:r>
        <w:rPr>
          <w:rFonts w:ascii="Times New Roman" w:hAnsi="Times New Roman" w:cs="Times New Roman"/>
          <w:szCs w:val="22"/>
        </w:rPr>
        <w:t>The Online Retail Store Database System is developed to provide an efficient and structured way to manage the data of an e-commerce platform using SQL Plus. The system focuses on storing and maintaining critical information about customers, products, suppliers, orders, payments, and deliveries in a centralized database. It ensures smooth operations by automating processes such as inventory updates, order tracking, and payment management. The database is designed with normalization and relational integrity to eliminate redundancy and maintain consistency. By enabling quick data retrieval and generating useful business reports, this system supports better decision-making and improves the overall efficiency of online retail management.</w:t>
      </w:r>
    </w:p>
    <w:p w14:paraId="2A8A7E14" w14:textId="77777777" w:rsidR="00683FB8" w:rsidRDefault="00683FB8">
      <w:pPr>
        <w:spacing w:after="0"/>
        <w:rPr>
          <w:rFonts w:ascii="Times New Roman" w:hAnsi="Times New Roman" w:cs="Times New Roman"/>
          <w:szCs w:val="22"/>
        </w:rPr>
      </w:pPr>
    </w:p>
    <w:p w14:paraId="1E13846F" w14:textId="77777777" w:rsidR="00683FB8" w:rsidRDefault="009678F4">
      <w:pPr>
        <w:pStyle w:val="NormalWeb"/>
        <w:shd w:val="clear" w:color="auto" w:fill="F9F9F9"/>
        <w:spacing w:before="0" w:beforeAutospacing="0" w:after="0" w:afterAutospacing="0" w:line="330" w:lineRule="atLeast"/>
        <w:rPr>
          <w:b/>
          <w:bCs/>
          <w:sz w:val="28"/>
          <w:szCs w:val="28"/>
        </w:rPr>
      </w:pPr>
      <w:r>
        <w:rPr>
          <w:b/>
          <w:bCs/>
          <w:sz w:val="28"/>
          <w:szCs w:val="28"/>
        </w:rPr>
        <w:t>Introduction</w:t>
      </w:r>
    </w:p>
    <w:p w14:paraId="6DCC4E85" w14:textId="77777777" w:rsidR="00683FB8" w:rsidRDefault="009678F4">
      <w:pPr>
        <w:spacing w:after="0"/>
        <w:rPr>
          <w:rFonts w:ascii="Times New Roman" w:hAnsi="Times New Roman" w:cs="Times New Roman"/>
        </w:rPr>
      </w:pPr>
      <w:r>
        <w:t xml:space="preserve"> </w:t>
      </w:r>
      <w:r>
        <w:rPr>
          <w:rFonts w:ascii="Times New Roman" w:hAnsi="Times New Roman" w:cs="Times New Roman"/>
        </w:rPr>
        <w:t>The Online Retail Store Database System is developed to provide an efficient and structured way to manage the data of an e-commerce platform using SQL Plus. The system focuses on storing and maintaining critical information about customers, products, suppliers, orders, payments, and deliveries in a centralized database. It ensures smooth operations by automating processes such as inventory updates, order tracking, and payment management. The database is designed with normalization and relational integrity to eliminate redundancy and maintain consistency. By enabling quick data retrieval and generating useful business reports, this system supports better decision-making and improves the overall efficiency of online retail management.</w:t>
      </w:r>
    </w:p>
    <w:p w14:paraId="51ED26FF" w14:textId="77777777" w:rsidR="00683FB8" w:rsidRDefault="00683FB8">
      <w:pPr>
        <w:spacing w:after="0"/>
        <w:rPr>
          <w:rFonts w:ascii="Times New Roman" w:hAnsi="Times New Roman" w:cs="Times New Roman"/>
        </w:rPr>
      </w:pPr>
    </w:p>
    <w:p w14:paraId="11FDE705" w14:textId="77777777" w:rsidR="00683FB8" w:rsidRDefault="009678F4">
      <w:pPr>
        <w:spacing w:after="0"/>
        <w:rPr>
          <w:rFonts w:ascii="Times New Roman" w:hAnsi="Times New Roman" w:cs="Times New Roman"/>
          <w:b/>
          <w:bCs/>
          <w:sz w:val="28"/>
          <w:szCs w:val="28"/>
        </w:rPr>
      </w:pPr>
      <w:r>
        <w:rPr>
          <w:rFonts w:ascii="Times New Roman" w:hAnsi="Times New Roman" w:cs="Times New Roman"/>
          <w:b/>
          <w:bCs/>
          <w:sz w:val="28"/>
          <w:szCs w:val="28"/>
        </w:rPr>
        <w:t>Historical Evolution</w:t>
      </w:r>
    </w:p>
    <w:p w14:paraId="54947140"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The Online Retail Store Database System has evolved alongside advancements in database and e-commerce technologies. Initially, businesses used manual record-keeping and simple file systems to manage sales and inventory, which were inefficient and error-prone. With the introduction of Relational Database Management Systems (RDBMS) in the 1970s, data storage became more structured and reliable through the use of tables and SQL. The rise of e-commerce in the 1990s created a demand for databases capable of handling online transactions and large volumes of customer data. Over time, improvements in cloud computing, data security, and NoSQL technologies have made modern online retail databases more scalable, efficient, and capable of real-time processing, supporting the complex operations of today’s global e-commerce platforms.</w:t>
      </w:r>
    </w:p>
    <w:p w14:paraId="5DC97432" w14:textId="77777777" w:rsidR="00683FB8" w:rsidRDefault="00683FB8">
      <w:pPr>
        <w:spacing w:after="0"/>
        <w:rPr>
          <w:rFonts w:ascii="Times New Roman" w:hAnsi="Times New Roman" w:cs="Times New Roman"/>
          <w:bCs/>
          <w:szCs w:val="22"/>
        </w:rPr>
      </w:pPr>
    </w:p>
    <w:p w14:paraId="147B9B1A" w14:textId="77777777" w:rsidR="00683FB8" w:rsidRDefault="009678F4">
      <w:pPr>
        <w:spacing w:after="0"/>
        <w:rPr>
          <w:rFonts w:ascii="Times New Roman" w:hAnsi="Times New Roman" w:cs="Times New Roman"/>
          <w:b/>
          <w:bCs/>
          <w:sz w:val="28"/>
          <w:szCs w:val="28"/>
        </w:rPr>
      </w:pPr>
      <w:r>
        <w:rPr>
          <w:rFonts w:ascii="Times New Roman" w:hAnsi="Times New Roman" w:cs="Times New Roman"/>
          <w:b/>
          <w:bCs/>
          <w:sz w:val="28"/>
          <w:szCs w:val="28"/>
        </w:rPr>
        <w:t>Key Features</w:t>
      </w:r>
    </w:p>
    <w:p w14:paraId="64F9EE5D" w14:textId="77777777" w:rsidR="00683FB8" w:rsidRDefault="009678F4">
      <w:pPr>
        <w:pStyle w:val="ListParagraph"/>
        <w:numPr>
          <w:ilvl w:val="0"/>
          <w:numId w:val="20"/>
        </w:numPr>
        <w:spacing w:after="0"/>
        <w:rPr>
          <w:rFonts w:ascii="Times New Roman" w:hAnsi="Times New Roman" w:cs="Times New Roman"/>
          <w:bCs/>
          <w:szCs w:val="22"/>
        </w:rPr>
      </w:pPr>
      <w:r>
        <w:rPr>
          <w:rFonts w:ascii="Times New Roman" w:hAnsi="Times New Roman" w:cs="Times New Roman"/>
          <w:b/>
          <w:bCs/>
          <w:szCs w:val="22"/>
        </w:rPr>
        <w:t>Centralized Data Management</w:t>
      </w:r>
      <w:r>
        <w:rPr>
          <w:rFonts w:ascii="Times New Roman" w:hAnsi="Times New Roman" w:cs="Times New Roman"/>
          <w:bCs/>
          <w:szCs w:val="22"/>
        </w:rPr>
        <w:t>: Stores all customer, product, supplier, order, and payment information in a single, organized database.</w:t>
      </w:r>
    </w:p>
    <w:p w14:paraId="633A4F48" w14:textId="77777777" w:rsidR="00683FB8" w:rsidRDefault="009678F4">
      <w:pPr>
        <w:pStyle w:val="ListParagraph"/>
        <w:numPr>
          <w:ilvl w:val="0"/>
          <w:numId w:val="20"/>
        </w:numPr>
        <w:spacing w:after="0"/>
        <w:rPr>
          <w:rFonts w:ascii="Times New Roman" w:hAnsi="Times New Roman" w:cs="Times New Roman"/>
          <w:bCs/>
          <w:szCs w:val="22"/>
        </w:rPr>
      </w:pPr>
      <w:r>
        <w:rPr>
          <w:rFonts w:ascii="Times New Roman" w:hAnsi="Times New Roman" w:cs="Times New Roman"/>
          <w:b/>
          <w:bCs/>
          <w:szCs w:val="22"/>
        </w:rPr>
        <w:t>Inventory Control</w:t>
      </w:r>
      <w:r>
        <w:rPr>
          <w:rFonts w:ascii="Times New Roman" w:hAnsi="Times New Roman" w:cs="Times New Roman"/>
          <w:bCs/>
          <w:szCs w:val="22"/>
        </w:rPr>
        <w:t>: Automatically updates stock levels after each sale and alerts when products reach the reorder level.</w:t>
      </w:r>
    </w:p>
    <w:p w14:paraId="4F0073C4" w14:textId="77777777" w:rsidR="00683FB8" w:rsidRDefault="009678F4">
      <w:pPr>
        <w:pStyle w:val="ListParagraph"/>
        <w:numPr>
          <w:ilvl w:val="0"/>
          <w:numId w:val="20"/>
        </w:numPr>
        <w:spacing w:after="0"/>
        <w:rPr>
          <w:rFonts w:ascii="Times New Roman" w:hAnsi="Times New Roman" w:cs="Times New Roman"/>
          <w:bCs/>
          <w:szCs w:val="22"/>
        </w:rPr>
      </w:pPr>
      <w:r>
        <w:rPr>
          <w:rFonts w:ascii="Times New Roman" w:hAnsi="Times New Roman" w:cs="Times New Roman"/>
          <w:b/>
          <w:bCs/>
          <w:szCs w:val="22"/>
        </w:rPr>
        <w:t>Order and Payment Tracking</w:t>
      </w:r>
      <w:r>
        <w:rPr>
          <w:rFonts w:ascii="Times New Roman" w:hAnsi="Times New Roman" w:cs="Times New Roman"/>
          <w:bCs/>
          <w:szCs w:val="22"/>
        </w:rPr>
        <w:t>: Records complete details of customer orders, including order items, total cost, and payment status.</w:t>
      </w:r>
    </w:p>
    <w:p w14:paraId="5F6614A5" w14:textId="77777777" w:rsidR="00683FB8" w:rsidRDefault="009678F4">
      <w:pPr>
        <w:pStyle w:val="ListParagraph"/>
        <w:numPr>
          <w:ilvl w:val="0"/>
          <w:numId w:val="20"/>
        </w:numPr>
        <w:spacing w:after="0"/>
        <w:rPr>
          <w:rFonts w:ascii="Times New Roman" w:hAnsi="Times New Roman" w:cs="Times New Roman"/>
          <w:bCs/>
          <w:szCs w:val="22"/>
        </w:rPr>
      </w:pPr>
      <w:r>
        <w:rPr>
          <w:rFonts w:ascii="Times New Roman" w:hAnsi="Times New Roman" w:cs="Times New Roman"/>
          <w:b/>
          <w:bCs/>
          <w:szCs w:val="22"/>
        </w:rPr>
        <w:t>Data Integrity and Security</w:t>
      </w:r>
      <w:r>
        <w:rPr>
          <w:rFonts w:ascii="Times New Roman" w:hAnsi="Times New Roman" w:cs="Times New Roman"/>
          <w:bCs/>
          <w:szCs w:val="22"/>
        </w:rPr>
        <w:t>: Ensures accuracy and consistency using primary keys, foreign keys, and constraints, with role-based access control.</w:t>
      </w:r>
    </w:p>
    <w:p w14:paraId="6A32F41A" w14:textId="77777777" w:rsidR="00683FB8" w:rsidRDefault="009678F4">
      <w:pPr>
        <w:pStyle w:val="ListParagraph"/>
        <w:numPr>
          <w:ilvl w:val="0"/>
          <w:numId w:val="20"/>
        </w:numPr>
        <w:spacing w:after="0"/>
        <w:rPr>
          <w:rFonts w:ascii="Times New Roman" w:hAnsi="Times New Roman" w:cs="Times New Roman"/>
          <w:bCs/>
          <w:szCs w:val="22"/>
        </w:rPr>
      </w:pPr>
      <w:r>
        <w:rPr>
          <w:rFonts w:ascii="Times New Roman" w:hAnsi="Times New Roman" w:cs="Times New Roman"/>
          <w:b/>
          <w:bCs/>
          <w:szCs w:val="22"/>
        </w:rPr>
        <w:t>Report Generation</w:t>
      </w:r>
      <w:r>
        <w:rPr>
          <w:rFonts w:ascii="Times New Roman" w:hAnsi="Times New Roman" w:cs="Times New Roman"/>
          <w:bCs/>
          <w:szCs w:val="22"/>
        </w:rPr>
        <w:t>: Provides analytical reports such as sales summaries, best-selling products, and customer purchase histories.</w:t>
      </w:r>
    </w:p>
    <w:p w14:paraId="3FCB7471" w14:textId="77777777" w:rsidR="00683FB8" w:rsidRDefault="009678F4">
      <w:pPr>
        <w:pStyle w:val="ListParagraph"/>
        <w:numPr>
          <w:ilvl w:val="0"/>
          <w:numId w:val="20"/>
        </w:numPr>
        <w:spacing w:after="0"/>
        <w:rPr>
          <w:rFonts w:ascii="Times New Roman" w:hAnsi="Times New Roman" w:cs="Times New Roman"/>
          <w:bCs/>
          <w:szCs w:val="22"/>
        </w:rPr>
      </w:pPr>
      <w:r>
        <w:rPr>
          <w:rFonts w:ascii="Times New Roman" w:hAnsi="Times New Roman" w:cs="Times New Roman"/>
          <w:b/>
          <w:bCs/>
          <w:szCs w:val="22"/>
        </w:rPr>
        <w:t>Supplier Management</w:t>
      </w:r>
      <w:r>
        <w:rPr>
          <w:rFonts w:ascii="Times New Roman" w:hAnsi="Times New Roman" w:cs="Times New Roman"/>
          <w:bCs/>
          <w:szCs w:val="22"/>
        </w:rPr>
        <w:t>: Maintains supplier details and tracks product supply and delivery information.</w:t>
      </w:r>
    </w:p>
    <w:p w14:paraId="7B3EFB93" w14:textId="77777777" w:rsidR="00683FB8" w:rsidRDefault="009678F4">
      <w:pPr>
        <w:pStyle w:val="ListParagraph"/>
        <w:numPr>
          <w:ilvl w:val="0"/>
          <w:numId w:val="20"/>
        </w:numPr>
        <w:spacing w:after="0"/>
        <w:rPr>
          <w:rFonts w:ascii="Times New Roman" w:hAnsi="Times New Roman" w:cs="Times New Roman"/>
          <w:bCs/>
          <w:szCs w:val="22"/>
        </w:rPr>
      </w:pPr>
      <w:r>
        <w:rPr>
          <w:rFonts w:ascii="Times New Roman" w:hAnsi="Times New Roman" w:cs="Times New Roman"/>
          <w:b/>
          <w:bCs/>
          <w:szCs w:val="22"/>
        </w:rPr>
        <w:t>Scalability</w:t>
      </w:r>
      <w:r>
        <w:rPr>
          <w:rFonts w:ascii="Times New Roman" w:hAnsi="Times New Roman" w:cs="Times New Roman"/>
          <w:bCs/>
          <w:szCs w:val="22"/>
        </w:rPr>
        <w:t>: Handles increasing volumes of transactions and data efficiently as the online business grows.</w:t>
      </w:r>
    </w:p>
    <w:p w14:paraId="3A461F27" w14:textId="77777777" w:rsidR="00683FB8" w:rsidRDefault="009678F4">
      <w:pPr>
        <w:pStyle w:val="ListParagraph"/>
        <w:numPr>
          <w:ilvl w:val="0"/>
          <w:numId w:val="20"/>
        </w:numPr>
        <w:spacing w:after="0"/>
        <w:rPr>
          <w:rFonts w:ascii="Times New Roman" w:hAnsi="Times New Roman" w:cs="Times New Roman"/>
          <w:bCs/>
          <w:szCs w:val="22"/>
        </w:rPr>
      </w:pPr>
      <w:r>
        <w:rPr>
          <w:rFonts w:ascii="Times New Roman" w:hAnsi="Times New Roman" w:cs="Times New Roman"/>
          <w:b/>
          <w:bCs/>
          <w:szCs w:val="22"/>
        </w:rPr>
        <w:lastRenderedPageBreak/>
        <w:t>User-Friendly Queries</w:t>
      </w:r>
      <w:r>
        <w:rPr>
          <w:rFonts w:ascii="Times New Roman" w:hAnsi="Times New Roman" w:cs="Times New Roman"/>
          <w:bCs/>
          <w:szCs w:val="22"/>
        </w:rPr>
        <w:t>: Supports quick data retrieval and updates through SQL commands for effective database interaction.</w:t>
      </w:r>
    </w:p>
    <w:p w14:paraId="2F25F29C" w14:textId="77777777" w:rsidR="00683FB8" w:rsidRDefault="00683FB8">
      <w:pPr>
        <w:spacing w:after="0"/>
        <w:rPr>
          <w:rFonts w:ascii="Times New Roman" w:hAnsi="Times New Roman" w:cs="Times New Roman"/>
          <w:bCs/>
          <w:szCs w:val="22"/>
        </w:rPr>
      </w:pPr>
    </w:p>
    <w:p w14:paraId="5DD92389" w14:textId="77777777" w:rsidR="00683FB8" w:rsidRDefault="009678F4">
      <w:pPr>
        <w:spacing w:after="0"/>
        <w:rPr>
          <w:rFonts w:ascii="Times New Roman" w:hAnsi="Times New Roman" w:cs="Times New Roman"/>
          <w:b/>
          <w:bCs/>
          <w:sz w:val="28"/>
          <w:szCs w:val="28"/>
        </w:rPr>
      </w:pPr>
      <w:r>
        <w:rPr>
          <w:rFonts w:ascii="Times New Roman" w:hAnsi="Times New Roman" w:cs="Times New Roman"/>
          <w:b/>
          <w:bCs/>
          <w:sz w:val="28"/>
          <w:szCs w:val="28"/>
        </w:rPr>
        <w:t>Conclusion</w:t>
      </w:r>
    </w:p>
    <w:p w14:paraId="6E3528F1" w14:textId="77777777" w:rsidR="00683FB8" w:rsidRDefault="009678F4">
      <w:pPr>
        <w:spacing w:after="0"/>
        <w:rPr>
          <w:rFonts w:ascii="Times New Roman" w:hAnsi="Times New Roman" w:cs="Times New Roman"/>
          <w:szCs w:val="22"/>
        </w:rPr>
      </w:pPr>
      <w:r>
        <w:rPr>
          <w:rFonts w:ascii="Times New Roman" w:hAnsi="Times New Roman" w:cs="Times New Roman"/>
          <w:szCs w:val="22"/>
        </w:rPr>
        <w:t>The Online Retail Store Database System provides a robust and efficient solution for managing the complex operations of an e-commerce platform. By organizing data related to customers, products, suppliers, orders, and payments into a well-structured relational database, the system ensures accuracy, consistency, and easy accessibility of information. It automates key processes such as inventory updates, order tracking, and report generation, reducing manual effort and human error. Through the use of SQL Plus, the system supports efficient querying, data manipulation, and security management. Overall, this database system enhances the reliability, scalability, and performance of online retail operations, enabling better decision-making and improving the overall customer experience.</w:t>
      </w:r>
    </w:p>
    <w:p w14:paraId="08708E28" w14:textId="77777777" w:rsidR="00683FB8" w:rsidRDefault="00683FB8">
      <w:pPr>
        <w:spacing w:after="0"/>
        <w:rPr>
          <w:rFonts w:ascii="Times New Roman" w:hAnsi="Times New Roman" w:cs="Times New Roman"/>
          <w:szCs w:val="22"/>
        </w:rPr>
      </w:pPr>
    </w:p>
    <w:p w14:paraId="610A3785" w14:textId="77777777" w:rsidR="00683FB8" w:rsidRDefault="009678F4">
      <w:pPr>
        <w:spacing w:after="0"/>
        <w:rPr>
          <w:rFonts w:ascii="Times New Roman" w:hAnsi="Times New Roman" w:cs="Times New Roman"/>
          <w:sz w:val="28"/>
          <w:szCs w:val="28"/>
        </w:rPr>
      </w:pPr>
      <w:r>
        <w:rPr>
          <w:rFonts w:ascii="Times New Roman" w:hAnsi="Times New Roman" w:cs="Times New Roman"/>
          <w:b/>
          <w:bCs/>
          <w:sz w:val="24"/>
          <w:szCs w:val="24"/>
        </w:rPr>
        <w:t xml:space="preserve"> </w:t>
      </w:r>
      <w:r>
        <w:rPr>
          <w:rFonts w:ascii="Times New Roman" w:hAnsi="Times New Roman" w:cs="Times New Roman"/>
          <w:b/>
          <w:bCs/>
          <w:sz w:val="28"/>
          <w:szCs w:val="28"/>
        </w:rPr>
        <w:t>Literature Survey</w:t>
      </w:r>
    </w:p>
    <w:p w14:paraId="6000E2D9" w14:textId="77777777" w:rsidR="00683FB8" w:rsidRDefault="009678F4">
      <w:pPr>
        <w:spacing w:after="0"/>
        <w:rPr>
          <w:rFonts w:ascii="Times New Roman" w:hAnsi="Times New Roman" w:cs="Times New Roman"/>
          <w:szCs w:val="22"/>
        </w:rPr>
      </w:pPr>
      <w:r>
        <w:rPr>
          <w:rFonts w:ascii="Times New Roman" w:hAnsi="Times New Roman" w:cs="Times New Roman"/>
          <w:szCs w:val="22"/>
        </w:rPr>
        <w:t>Based on E. F. Codd’s relational model ensuring structured and reliable data storage.</w:t>
      </w:r>
    </w:p>
    <w:p w14:paraId="1D0B9080" w14:textId="77777777" w:rsidR="00683FB8" w:rsidRDefault="009678F4">
      <w:pPr>
        <w:pStyle w:val="ListParagraph"/>
        <w:numPr>
          <w:ilvl w:val="0"/>
          <w:numId w:val="19"/>
        </w:numPr>
        <w:spacing w:after="0"/>
        <w:rPr>
          <w:rFonts w:ascii="Times New Roman" w:hAnsi="Times New Roman" w:cs="Times New Roman"/>
          <w:szCs w:val="22"/>
        </w:rPr>
      </w:pPr>
      <w:r>
        <w:rPr>
          <w:rFonts w:ascii="Times New Roman" w:hAnsi="Times New Roman" w:cs="Times New Roman"/>
          <w:szCs w:val="22"/>
        </w:rPr>
        <w:t>SQL and RDBMS (like Oracle, MySQL) became standard for managing online retail data.</w:t>
      </w:r>
    </w:p>
    <w:p w14:paraId="5FB34707" w14:textId="77777777" w:rsidR="00683FB8" w:rsidRDefault="009678F4">
      <w:pPr>
        <w:pStyle w:val="ListParagraph"/>
        <w:numPr>
          <w:ilvl w:val="0"/>
          <w:numId w:val="19"/>
        </w:numPr>
        <w:spacing w:after="0"/>
        <w:rPr>
          <w:rFonts w:ascii="Times New Roman" w:hAnsi="Times New Roman" w:cs="Times New Roman"/>
          <w:szCs w:val="22"/>
        </w:rPr>
      </w:pPr>
      <w:r>
        <w:rPr>
          <w:rFonts w:ascii="Times New Roman" w:hAnsi="Times New Roman" w:cs="Times New Roman"/>
          <w:szCs w:val="22"/>
        </w:rPr>
        <w:t>Focus on normalization and referential integrity to avoid data redundancy.</w:t>
      </w:r>
    </w:p>
    <w:p w14:paraId="7BB8D126" w14:textId="77777777" w:rsidR="00683FB8" w:rsidRDefault="009678F4">
      <w:pPr>
        <w:pStyle w:val="ListParagraph"/>
        <w:numPr>
          <w:ilvl w:val="0"/>
          <w:numId w:val="19"/>
        </w:numPr>
        <w:spacing w:after="0"/>
        <w:rPr>
          <w:rFonts w:ascii="Times New Roman" w:hAnsi="Times New Roman" w:cs="Times New Roman"/>
          <w:szCs w:val="22"/>
        </w:rPr>
      </w:pPr>
      <w:r>
        <w:rPr>
          <w:rFonts w:ascii="Times New Roman" w:hAnsi="Times New Roman" w:cs="Times New Roman"/>
          <w:szCs w:val="22"/>
        </w:rPr>
        <w:t>ACID properties ensure secure and consistent online transactions.</w:t>
      </w:r>
    </w:p>
    <w:p w14:paraId="7C3C9770" w14:textId="77777777" w:rsidR="00683FB8" w:rsidRDefault="009678F4">
      <w:pPr>
        <w:pStyle w:val="ListParagraph"/>
        <w:numPr>
          <w:ilvl w:val="0"/>
          <w:numId w:val="19"/>
        </w:numPr>
        <w:spacing w:after="0"/>
        <w:rPr>
          <w:rFonts w:ascii="Times New Roman" w:hAnsi="Times New Roman" w:cs="Times New Roman"/>
          <w:szCs w:val="22"/>
        </w:rPr>
      </w:pPr>
      <w:r>
        <w:rPr>
          <w:rFonts w:ascii="Times New Roman" w:hAnsi="Times New Roman" w:cs="Times New Roman"/>
          <w:szCs w:val="22"/>
        </w:rPr>
        <w:t>Indexing and optimization improve query performance and scalability.</w:t>
      </w:r>
    </w:p>
    <w:p w14:paraId="3B8A8E9C" w14:textId="77777777" w:rsidR="00683FB8" w:rsidRDefault="009678F4">
      <w:pPr>
        <w:pStyle w:val="ListParagraph"/>
        <w:numPr>
          <w:ilvl w:val="0"/>
          <w:numId w:val="19"/>
        </w:numPr>
        <w:spacing w:after="0"/>
        <w:rPr>
          <w:rFonts w:ascii="Times New Roman" w:hAnsi="Times New Roman" w:cs="Times New Roman"/>
          <w:szCs w:val="22"/>
        </w:rPr>
      </w:pPr>
      <w:r>
        <w:rPr>
          <w:rFonts w:ascii="Times New Roman" w:hAnsi="Times New Roman" w:cs="Times New Roman"/>
          <w:szCs w:val="22"/>
        </w:rPr>
        <w:t>Emphasis on data security, encryption, and access control for customer protection.</w:t>
      </w:r>
    </w:p>
    <w:p w14:paraId="4D8DD84E" w14:textId="77777777" w:rsidR="00683FB8" w:rsidRDefault="009678F4">
      <w:pPr>
        <w:pStyle w:val="ListParagraph"/>
        <w:numPr>
          <w:ilvl w:val="0"/>
          <w:numId w:val="19"/>
        </w:numPr>
        <w:spacing w:after="0"/>
        <w:rPr>
          <w:rFonts w:ascii="Times New Roman" w:hAnsi="Times New Roman" w:cs="Times New Roman"/>
          <w:szCs w:val="22"/>
        </w:rPr>
      </w:pPr>
      <w:r>
        <w:rPr>
          <w:rFonts w:ascii="Times New Roman" w:hAnsi="Times New Roman" w:cs="Times New Roman"/>
          <w:szCs w:val="22"/>
        </w:rPr>
        <w:t>Shift toward NoSQL and cloud databases for flexibility and large-scale data handling.</w:t>
      </w:r>
    </w:p>
    <w:p w14:paraId="55AFF5D0" w14:textId="77777777" w:rsidR="00683FB8" w:rsidRDefault="009678F4">
      <w:pPr>
        <w:pStyle w:val="ListParagraph"/>
        <w:numPr>
          <w:ilvl w:val="0"/>
          <w:numId w:val="19"/>
        </w:numPr>
        <w:spacing w:after="0"/>
        <w:rPr>
          <w:rFonts w:ascii="Times New Roman" w:hAnsi="Times New Roman" w:cs="Times New Roman"/>
          <w:szCs w:val="22"/>
        </w:rPr>
      </w:pPr>
      <w:r>
        <w:rPr>
          <w:rFonts w:ascii="Times New Roman" w:hAnsi="Times New Roman" w:cs="Times New Roman"/>
          <w:szCs w:val="22"/>
        </w:rPr>
        <w:t>Integration of data analytics and machine learning for trend analysis and personalization.</w:t>
      </w:r>
    </w:p>
    <w:p w14:paraId="5A75FF5B" w14:textId="77777777" w:rsidR="00683FB8" w:rsidRDefault="00683FB8">
      <w:pPr>
        <w:spacing w:after="0"/>
        <w:rPr>
          <w:rFonts w:ascii="Times New Roman" w:hAnsi="Times New Roman" w:cs="Times New Roman"/>
          <w:sz w:val="24"/>
          <w:szCs w:val="24"/>
        </w:rPr>
      </w:pPr>
    </w:p>
    <w:p w14:paraId="7BD23B3E" w14:textId="77777777" w:rsidR="00683FB8" w:rsidRDefault="009678F4">
      <w:pPr>
        <w:spacing w:after="0"/>
        <w:rPr>
          <w:rFonts w:ascii="Times New Roman" w:hAnsi="Times New Roman" w:cs="Times New Roman"/>
          <w:b/>
          <w:bCs/>
          <w:sz w:val="28"/>
          <w:szCs w:val="28"/>
        </w:rPr>
      </w:pPr>
      <w:r>
        <w:rPr>
          <w:rFonts w:ascii="Times New Roman" w:hAnsi="Times New Roman" w:cs="Times New Roman"/>
          <w:b/>
          <w:bCs/>
          <w:sz w:val="28"/>
          <w:szCs w:val="28"/>
        </w:rPr>
        <w:t>Technologies Used</w:t>
      </w:r>
    </w:p>
    <w:p w14:paraId="4B37BD06" w14:textId="77777777" w:rsidR="00683FB8" w:rsidRDefault="009678F4">
      <w:pPr>
        <w:pStyle w:val="ListParagraph"/>
        <w:numPr>
          <w:ilvl w:val="0"/>
          <w:numId w:val="9"/>
        </w:numPr>
        <w:spacing w:after="0"/>
        <w:rPr>
          <w:rFonts w:ascii="Times New Roman" w:hAnsi="Times New Roman" w:cs="Times New Roman"/>
          <w:szCs w:val="22"/>
        </w:rPr>
      </w:pPr>
      <w:r>
        <w:rPr>
          <w:rFonts w:ascii="Times New Roman" w:hAnsi="Times New Roman" w:cs="Times New Roman"/>
          <w:b/>
          <w:szCs w:val="22"/>
        </w:rPr>
        <w:t>SQL Plus</w:t>
      </w:r>
      <w:r>
        <w:rPr>
          <w:rFonts w:ascii="Times New Roman" w:hAnsi="Times New Roman" w:cs="Times New Roman"/>
          <w:szCs w:val="22"/>
        </w:rPr>
        <w:t>: Used for creating, managing, and querying the database.</w:t>
      </w:r>
    </w:p>
    <w:p w14:paraId="345B60A1" w14:textId="77777777" w:rsidR="00683FB8" w:rsidRDefault="009678F4">
      <w:pPr>
        <w:pStyle w:val="ListParagraph"/>
        <w:numPr>
          <w:ilvl w:val="0"/>
          <w:numId w:val="9"/>
        </w:numPr>
        <w:spacing w:after="0"/>
        <w:rPr>
          <w:rFonts w:ascii="Times New Roman" w:hAnsi="Times New Roman" w:cs="Times New Roman"/>
          <w:szCs w:val="22"/>
        </w:rPr>
      </w:pPr>
      <w:r>
        <w:rPr>
          <w:rFonts w:ascii="Times New Roman" w:hAnsi="Times New Roman" w:cs="Times New Roman"/>
          <w:b/>
          <w:szCs w:val="22"/>
        </w:rPr>
        <w:t>Oracle Database</w:t>
      </w:r>
      <w:r>
        <w:rPr>
          <w:rFonts w:ascii="Times New Roman" w:hAnsi="Times New Roman" w:cs="Times New Roman"/>
          <w:szCs w:val="22"/>
        </w:rPr>
        <w:t>: Core RDBMS for storing and maintaining structured data.</w:t>
      </w:r>
    </w:p>
    <w:p w14:paraId="3096C4F9" w14:textId="77777777" w:rsidR="00683FB8" w:rsidRDefault="009678F4">
      <w:pPr>
        <w:pStyle w:val="ListParagraph"/>
        <w:numPr>
          <w:ilvl w:val="0"/>
          <w:numId w:val="9"/>
        </w:numPr>
        <w:spacing w:after="0"/>
        <w:rPr>
          <w:rFonts w:ascii="Times New Roman" w:hAnsi="Times New Roman" w:cs="Times New Roman"/>
          <w:szCs w:val="22"/>
        </w:rPr>
      </w:pPr>
      <w:r>
        <w:rPr>
          <w:rFonts w:ascii="Times New Roman" w:hAnsi="Times New Roman" w:cs="Times New Roman"/>
          <w:b/>
          <w:szCs w:val="22"/>
        </w:rPr>
        <w:t>SQL (Structured Query Language)</w:t>
      </w:r>
      <w:r>
        <w:rPr>
          <w:rFonts w:ascii="Times New Roman" w:hAnsi="Times New Roman" w:cs="Times New Roman"/>
          <w:szCs w:val="22"/>
        </w:rPr>
        <w:t>: For data definition, manipulation, and retrieval.</w:t>
      </w:r>
    </w:p>
    <w:p w14:paraId="230F5F0C" w14:textId="77777777" w:rsidR="00683FB8" w:rsidRDefault="009678F4">
      <w:pPr>
        <w:pStyle w:val="ListParagraph"/>
        <w:numPr>
          <w:ilvl w:val="0"/>
          <w:numId w:val="9"/>
        </w:numPr>
        <w:spacing w:after="0"/>
        <w:rPr>
          <w:rFonts w:ascii="Times New Roman" w:hAnsi="Times New Roman" w:cs="Times New Roman"/>
          <w:szCs w:val="22"/>
        </w:rPr>
      </w:pPr>
      <w:r>
        <w:rPr>
          <w:rFonts w:ascii="Times New Roman" w:hAnsi="Times New Roman" w:cs="Times New Roman"/>
          <w:b/>
          <w:szCs w:val="22"/>
        </w:rPr>
        <w:t>PL/SQL</w:t>
      </w:r>
      <w:r>
        <w:rPr>
          <w:rFonts w:ascii="Times New Roman" w:hAnsi="Times New Roman" w:cs="Times New Roman"/>
          <w:szCs w:val="22"/>
        </w:rPr>
        <w:t>: For writing stored procedures, triggers, and functions to automate processes.</w:t>
      </w:r>
    </w:p>
    <w:p w14:paraId="1FBE19FE" w14:textId="77777777" w:rsidR="00683FB8" w:rsidRDefault="009678F4">
      <w:pPr>
        <w:pStyle w:val="ListParagraph"/>
        <w:numPr>
          <w:ilvl w:val="0"/>
          <w:numId w:val="9"/>
        </w:numPr>
        <w:spacing w:after="0"/>
        <w:rPr>
          <w:rFonts w:ascii="Times New Roman" w:hAnsi="Times New Roman" w:cs="Times New Roman"/>
          <w:szCs w:val="22"/>
        </w:rPr>
      </w:pPr>
      <w:r>
        <w:rPr>
          <w:rFonts w:ascii="Times New Roman" w:hAnsi="Times New Roman" w:cs="Times New Roman"/>
          <w:b/>
          <w:szCs w:val="22"/>
        </w:rPr>
        <w:t>ER Modeling Tools</w:t>
      </w:r>
      <w:r>
        <w:rPr>
          <w:rFonts w:ascii="Times New Roman" w:hAnsi="Times New Roman" w:cs="Times New Roman"/>
          <w:szCs w:val="22"/>
        </w:rPr>
        <w:t>: Used for designing the database structure and relationships.</w:t>
      </w:r>
    </w:p>
    <w:p w14:paraId="5AF7D573" w14:textId="77777777" w:rsidR="00683FB8" w:rsidRDefault="009678F4">
      <w:pPr>
        <w:pStyle w:val="ListParagraph"/>
        <w:numPr>
          <w:ilvl w:val="0"/>
          <w:numId w:val="9"/>
        </w:numPr>
        <w:spacing w:after="0"/>
        <w:rPr>
          <w:rFonts w:ascii="Times New Roman" w:hAnsi="Times New Roman" w:cs="Times New Roman"/>
          <w:szCs w:val="22"/>
        </w:rPr>
      </w:pPr>
      <w:r>
        <w:rPr>
          <w:rFonts w:ascii="Times New Roman" w:hAnsi="Times New Roman" w:cs="Times New Roman"/>
          <w:b/>
          <w:szCs w:val="22"/>
        </w:rPr>
        <w:t>Data Integrity Constraints</w:t>
      </w:r>
      <w:r>
        <w:rPr>
          <w:rFonts w:ascii="Times New Roman" w:hAnsi="Times New Roman" w:cs="Times New Roman"/>
          <w:szCs w:val="22"/>
        </w:rPr>
        <w:t>: Implemented using primary keys, foreign keys, and check constraints.</w:t>
      </w:r>
    </w:p>
    <w:p w14:paraId="70C4951C" w14:textId="77777777" w:rsidR="00683FB8" w:rsidRDefault="009678F4">
      <w:pPr>
        <w:pStyle w:val="ListParagraph"/>
        <w:numPr>
          <w:ilvl w:val="0"/>
          <w:numId w:val="9"/>
        </w:numPr>
        <w:spacing w:after="0"/>
        <w:rPr>
          <w:rFonts w:ascii="Times New Roman" w:hAnsi="Times New Roman" w:cs="Times New Roman"/>
          <w:szCs w:val="22"/>
        </w:rPr>
      </w:pPr>
      <w:r>
        <w:rPr>
          <w:rFonts w:ascii="Times New Roman" w:hAnsi="Times New Roman" w:cs="Times New Roman"/>
          <w:b/>
          <w:szCs w:val="22"/>
        </w:rPr>
        <w:t>Indexing</w:t>
      </w:r>
      <w:r>
        <w:rPr>
          <w:rFonts w:ascii="Times New Roman" w:hAnsi="Times New Roman" w:cs="Times New Roman"/>
          <w:szCs w:val="22"/>
        </w:rPr>
        <w:t>: Applied to improve query speed and database performance.</w:t>
      </w:r>
    </w:p>
    <w:p w14:paraId="4099486F" w14:textId="77777777" w:rsidR="00683FB8" w:rsidRDefault="009678F4">
      <w:pPr>
        <w:pStyle w:val="ListParagraph"/>
        <w:numPr>
          <w:ilvl w:val="0"/>
          <w:numId w:val="9"/>
        </w:numPr>
        <w:spacing w:after="0"/>
        <w:rPr>
          <w:rFonts w:ascii="Times New Roman" w:hAnsi="Times New Roman" w:cs="Times New Roman"/>
          <w:szCs w:val="22"/>
        </w:rPr>
      </w:pPr>
      <w:r>
        <w:rPr>
          <w:rFonts w:ascii="Times New Roman" w:hAnsi="Times New Roman" w:cs="Times New Roman"/>
          <w:b/>
          <w:szCs w:val="22"/>
        </w:rPr>
        <w:t>User Roles and Privileges</w:t>
      </w:r>
      <w:r>
        <w:rPr>
          <w:rFonts w:ascii="Times New Roman" w:hAnsi="Times New Roman" w:cs="Times New Roman"/>
          <w:szCs w:val="22"/>
        </w:rPr>
        <w:t>: Used for database security and controlled data access.</w:t>
      </w:r>
    </w:p>
    <w:p w14:paraId="537CAE81" w14:textId="77777777" w:rsidR="00683FB8" w:rsidRDefault="00683FB8">
      <w:pPr>
        <w:spacing w:after="0"/>
        <w:rPr>
          <w:rFonts w:ascii="Times New Roman" w:hAnsi="Times New Roman" w:cs="Times New Roman"/>
          <w:sz w:val="24"/>
          <w:szCs w:val="24"/>
        </w:rPr>
      </w:pPr>
    </w:p>
    <w:p w14:paraId="713F5F14" w14:textId="77777777" w:rsidR="00683FB8" w:rsidRDefault="009678F4">
      <w:pPr>
        <w:spacing w:after="0"/>
        <w:rPr>
          <w:rFonts w:ascii="Times New Roman" w:hAnsi="Times New Roman" w:cs="Times New Roman"/>
          <w:b/>
          <w:bCs/>
          <w:sz w:val="28"/>
          <w:szCs w:val="28"/>
        </w:rPr>
      </w:pPr>
      <w:r>
        <w:rPr>
          <w:rFonts w:ascii="Times New Roman" w:hAnsi="Times New Roman" w:cs="Times New Roman"/>
          <w:b/>
          <w:bCs/>
          <w:sz w:val="28"/>
          <w:szCs w:val="28"/>
        </w:rPr>
        <w:t>Benefits</w:t>
      </w:r>
    </w:p>
    <w:p w14:paraId="272F88C4" w14:textId="77777777" w:rsidR="00683FB8" w:rsidRDefault="009678F4">
      <w:pPr>
        <w:pStyle w:val="ListParagraph"/>
        <w:numPr>
          <w:ilvl w:val="0"/>
          <w:numId w:val="10"/>
        </w:numPr>
        <w:spacing w:after="0"/>
        <w:rPr>
          <w:rFonts w:ascii="Times New Roman" w:hAnsi="Times New Roman" w:cs="Times New Roman"/>
          <w:sz w:val="24"/>
          <w:szCs w:val="24"/>
        </w:rPr>
      </w:pPr>
      <w:r>
        <w:rPr>
          <w:rFonts w:ascii="Times New Roman" w:hAnsi="Times New Roman" w:cs="Times New Roman"/>
          <w:b/>
          <w:sz w:val="24"/>
          <w:szCs w:val="24"/>
        </w:rPr>
        <w:t>Efficient Data Management</w:t>
      </w:r>
      <w:r>
        <w:rPr>
          <w:rFonts w:ascii="Times New Roman" w:hAnsi="Times New Roman" w:cs="Times New Roman"/>
          <w:sz w:val="24"/>
          <w:szCs w:val="24"/>
        </w:rPr>
        <w:t>: Organizes all retail data systematically for easy access.</w:t>
      </w:r>
    </w:p>
    <w:p w14:paraId="659E7C7A" w14:textId="77777777" w:rsidR="00683FB8" w:rsidRDefault="009678F4">
      <w:pPr>
        <w:pStyle w:val="ListParagraph"/>
        <w:numPr>
          <w:ilvl w:val="0"/>
          <w:numId w:val="10"/>
        </w:numPr>
        <w:spacing w:after="0"/>
        <w:rPr>
          <w:rFonts w:ascii="Times New Roman" w:hAnsi="Times New Roman" w:cs="Times New Roman"/>
          <w:sz w:val="24"/>
          <w:szCs w:val="24"/>
        </w:rPr>
      </w:pPr>
      <w:r>
        <w:rPr>
          <w:rFonts w:ascii="Times New Roman" w:hAnsi="Times New Roman" w:cs="Times New Roman"/>
          <w:b/>
          <w:sz w:val="24"/>
          <w:szCs w:val="24"/>
        </w:rPr>
        <w:t>Inventory Control</w:t>
      </w:r>
      <w:r>
        <w:rPr>
          <w:rFonts w:ascii="Times New Roman" w:hAnsi="Times New Roman" w:cs="Times New Roman"/>
          <w:sz w:val="24"/>
          <w:szCs w:val="24"/>
        </w:rPr>
        <w:t>: Automatically updates stock levels after each sale.</w:t>
      </w:r>
    </w:p>
    <w:p w14:paraId="0C1A33C8" w14:textId="77777777" w:rsidR="00683FB8" w:rsidRDefault="009678F4">
      <w:pPr>
        <w:pStyle w:val="ListParagraph"/>
        <w:numPr>
          <w:ilvl w:val="0"/>
          <w:numId w:val="10"/>
        </w:numPr>
        <w:spacing w:after="0"/>
        <w:rPr>
          <w:rFonts w:ascii="Times New Roman" w:hAnsi="Times New Roman" w:cs="Times New Roman"/>
          <w:sz w:val="24"/>
          <w:szCs w:val="24"/>
        </w:rPr>
      </w:pPr>
      <w:r>
        <w:rPr>
          <w:rFonts w:ascii="Times New Roman" w:hAnsi="Times New Roman" w:cs="Times New Roman"/>
          <w:b/>
          <w:sz w:val="24"/>
          <w:szCs w:val="24"/>
        </w:rPr>
        <w:t>Faster Transactions</w:t>
      </w:r>
      <w:r>
        <w:rPr>
          <w:rFonts w:ascii="Times New Roman" w:hAnsi="Times New Roman" w:cs="Times New Roman"/>
          <w:sz w:val="24"/>
          <w:szCs w:val="24"/>
        </w:rPr>
        <w:t>: Streamlines order processing and payment tracking.</w:t>
      </w:r>
    </w:p>
    <w:p w14:paraId="644142DD" w14:textId="77777777" w:rsidR="00683FB8" w:rsidRDefault="009678F4">
      <w:pPr>
        <w:pStyle w:val="ListParagraph"/>
        <w:numPr>
          <w:ilvl w:val="0"/>
          <w:numId w:val="10"/>
        </w:numPr>
        <w:spacing w:after="0"/>
        <w:rPr>
          <w:rFonts w:ascii="Times New Roman" w:hAnsi="Times New Roman" w:cs="Times New Roman"/>
          <w:sz w:val="24"/>
          <w:szCs w:val="24"/>
        </w:rPr>
      </w:pPr>
      <w:r>
        <w:rPr>
          <w:rFonts w:ascii="Times New Roman" w:hAnsi="Times New Roman" w:cs="Times New Roman"/>
          <w:b/>
          <w:sz w:val="24"/>
          <w:szCs w:val="24"/>
        </w:rPr>
        <w:t>Data Accuracy</w:t>
      </w:r>
      <w:r>
        <w:rPr>
          <w:rFonts w:ascii="Times New Roman" w:hAnsi="Times New Roman" w:cs="Times New Roman"/>
          <w:sz w:val="24"/>
          <w:szCs w:val="24"/>
        </w:rPr>
        <w:t>: Maintains consistency through constraints and relationships.</w:t>
      </w:r>
    </w:p>
    <w:p w14:paraId="36AF15DE" w14:textId="77777777" w:rsidR="00683FB8" w:rsidRDefault="009678F4">
      <w:pPr>
        <w:pStyle w:val="ListParagraph"/>
        <w:numPr>
          <w:ilvl w:val="0"/>
          <w:numId w:val="10"/>
        </w:numPr>
        <w:spacing w:after="0"/>
        <w:rPr>
          <w:rFonts w:ascii="Times New Roman" w:hAnsi="Times New Roman" w:cs="Times New Roman"/>
          <w:sz w:val="24"/>
          <w:szCs w:val="24"/>
        </w:rPr>
      </w:pPr>
      <w:r>
        <w:rPr>
          <w:rFonts w:ascii="Times New Roman" w:hAnsi="Times New Roman" w:cs="Times New Roman"/>
          <w:b/>
          <w:sz w:val="24"/>
          <w:szCs w:val="24"/>
        </w:rPr>
        <w:t>Enhanced Security</w:t>
      </w:r>
      <w:r>
        <w:rPr>
          <w:rFonts w:ascii="Times New Roman" w:hAnsi="Times New Roman" w:cs="Times New Roman"/>
          <w:sz w:val="24"/>
          <w:szCs w:val="24"/>
        </w:rPr>
        <w:t>: Protects sensitive data using user roles and privileges.</w:t>
      </w:r>
    </w:p>
    <w:p w14:paraId="75E6A99B" w14:textId="77777777" w:rsidR="00683FB8" w:rsidRDefault="009678F4">
      <w:pPr>
        <w:pStyle w:val="ListParagraph"/>
        <w:numPr>
          <w:ilvl w:val="0"/>
          <w:numId w:val="10"/>
        </w:numPr>
        <w:spacing w:after="0"/>
        <w:rPr>
          <w:rFonts w:ascii="Times New Roman" w:hAnsi="Times New Roman" w:cs="Times New Roman"/>
          <w:sz w:val="24"/>
          <w:szCs w:val="24"/>
        </w:rPr>
      </w:pPr>
      <w:r>
        <w:rPr>
          <w:rFonts w:ascii="Times New Roman" w:hAnsi="Times New Roman" w:cs="Times New Roman"/>
          <w:b/>
          <w:sz w:val="24"/>
          <w:szCs w:val="24"/>
        </w:rPr>
        <w:t>Better Decision-Making</w:t>
      </w:r>
      <w:r>
        <w:rPr>
          <w:rFonts w:ascii="Times New Roman" w:hAnsi="Times New Roman" w:cs="Times New Roman"/>
          <w:sz w:val="24"/>
          <w:szCs w:val="24"/>
        </w:rPr>
        <w:t>: Generates reports for sales, inventory, and customer trends.</w:t>
      </w:r>
    </w:p>
    <w:p w14:paraId="2D0595D9" w14:textId="77777777" w:rsidR="00683FB8" w:rsidRDefault="009678F4">
      <w:pPr>
        <w:pStyle w:val="ListParagraph"/>
        <w:numPr>
          <w:ilvl w:val="0"/>
          <w:numId w:val="10"/>
        </w:numPr>
        <w:spacing w:after="0"/>
        <w:rPr>
          <w:rFonts w:ascii="Times New Roman" w:hAnsi="Times New Roman" w:cs="Times New Roman"/>
          <w:sz w:val="24"/>
          <w:szCs w:val="24"/>
        </w:rPr>
      </w:pPr>
      <w:r>
        <w:rPr>
          <w:rFonts w:ascii="Times New Roman" w:hAnsi="Times New Roman" w:cs="Times New Roman"/>
          <w:b/>
          <w:sz w:val="24"/>
          <w:szCs w:val="24"/>
        </w:rPr>
        <w:t>Scalability</w:t>
      </w:r>
      <w:r>
        <w:rPr>
          <w:rFonts w:ascii="Times New Roman" w:hAnsi="Times New Roman" w:cs="Times New Roman"/>
          <w:sz w:val="24"/>
          <w:szCs w:val="24"/>
        </w:rPr>
        <w:t>: Supports growing data and transaction volumes as the business expands.</w:t>
      </w:r>
    </w:p>
    <w:p w14:paraId="4A526718" w14:textId="77777777" w:rsidR="00683FB8" w:rsidRDefault="009678F4">
      <w:pPr>
        <w:pStyle w:val="ListParagraph"/>
        <w:numPr>
          <w:ilvl w:val="0"/>
          <w:numId w:val="10"/>
        </w:numPr>
        <w:spacing w:after="0"/>
        <w:rPr>
          <w:rFonts w:ascii="Times New Roman" w:hAnsi="Times New Roman" w:cs="Times New Roman"/>
          <w:sz w:val="24"/>
          <w:szCs w:val="24"/>
        </w:rPr>
      </w:pPr>
      <w:r>
        <w:rPr>
          <w:rFonts w:ascii="Times New Roman" w:hAnsi="Times New Roman" w:cs="Times New Roman"/>
          <w:b/>
          <w:sz w:val="24"/>
          <w:szCs w:val="24"/>
        </w:rPr>
        <w:t>Reduced Redundancy</w:t>
      </w:r>
      <w:r>
        <w:rPr>
          <w:rFonts w:ascii="Times New Roman" w:hAnsi="Times New Roman" w:cs="Times New Roman"/>
          <w:sz w:val="24"/>
          <w:szCs w:val="24"/>
        </w:rPr>
        <w:t>: Normalized design eliminates duplicate data storage.</w:t>
      </w:r>
    </w:p>
    <w:p w14:paraId="5649E593" w14:textId="77777777" w:rsidR="00683FB8" w:rsidRDefault="009678F4">
      <w:pPr>
        <w:spacing w:after="0"/>
        <w:rPr>
          <w:rFonts w:ascii="Times New Roman" w:hAnsi="Times New Roman" w:cs="Times New Roman"/>
          <w:b/>
          <w:bCs/>
          <w:sz w:val="28"/>
          <w:szCs w:val="28"/>
        </w:rPr>
      </w:pPr>
      <w:r>
        <w:rPr>
          <w:rFonts w:ascii="Times New Roman" w:hAnsi="Times New Roman" w:cs="Times New Roman"/>
          <w:b/>
          <w:bCs/>
          <w:sz w:val="28"/>
          <w:szCs w:val="28"/>
        </w:rPr>
        <w:t>Challenges</w:t>
      </w:r>
    </w:p>
    <w:p w14:paraId="6BF91AC8" w14:textId="77777777" w:rsidR="00683FB8" w:rsidRDefault="009678F4">
      <w:pPr>
        <w:pStyle w:val="ListParagraph"/>
        <w:numPr>
          <w:ilvl w:val="0"/>
          <w:numId w:val="11"/>
        </w:numPr>
        <w:spacing w:after="0"/>
        <w:rPr>
          <w:rFonts w:ascii="Times New Roman" w:hAnsi="Times New Roman" w:cs="Times New Roman"/>
          <w:bCs/>
          <w:szCs w:val="22"/>
        </w:rPr>
      </w:pPr>
      <w:r>
        <w:rPr>
          <w:rFonts w:ascii="Times New Roman" w:hAnsi="Times New Roman" w:cs="Times New Roman"/>
          <w:b/>
          <w:bCs/>
          <w:szCs w:val="22"/>
        </w:rPr>
        <w:t>Data Security</w:t>
      </w:r>
      <w:r>
        <w:rPr>
          <w:rFonts w:ascii="Times New Roman" w:hAnsi="Times New Roman" w:cs="Times New Roman"/>
          <w:bCs/>
          <w:szCs w:val="22"/>
        </w:rPr>
        <w:t>: Protecting sensitive customer and payment information.</w:t>
      </w:r>
    </w:p>
    <w:p w14:paraId="4E855774" w14:textId="77777777" w:rsidR="00683FB8" w:rsidRDefault="009678F4">
      <w:pPr>
        <w:pStyle w:val="ListParagraph"/>
        <w:numPr>
          <w:ilvl w:val="0"/>
          <w:numId w:val="11"/>
        </w:numPr>
        <w:spacing w:after="0"/>
        <w:rPr>
          <w:rFonts w:ascii="Times New Roman" w:hAnsi="Times New Roman" w:cs="Times New Roman"/>
          <w:bCs/>
          <w:szCs w:val="22"/>
        </w:rPr>
      </w:pPr>
      <w:r>
        <w:rPr>
          <w:rFonts w:ascii="Times New Roman" w:hAnsi="Times New Roman" w:cs="Times New Roman"/>
          <w:b/>
          <w:bCs/>
          <w:szCs w:val="22"/>
        </w:rPr>
        <w:t>Scalability Issues</w:t>
      </w:r>
      <w:r>
        <w:rPr>
          <w:rFonts w:ascii="Times New Roman" w:hAnsi="Times New Roman" w:cs="Times New Roman"/>
          <w:bCs/>
          <w:szCs w:val="22"/>
        </w:rPr>
        <w:t>: Managing large volumes of data as the business grows.</w:t>
      </w:r>
    </w:p>
    <w:p w14:paraId="6C78CD16" w14:textId="77777777" w:rsidR="00683FB8" w:rsidRDefault="009678F4">
      <w:pPr>
        <w:pStyle w:val="ListParagraph"/>
        <w:numPr>
          <w:ilvl w:val="0"/>
          <w:numId w:val="11"/>
        </w:numPr>
        <w:spacing w:after="0"/>
        <w:rPr>
          <w:rFonts w:ascii="Times New Roman" w:hAnsi="Times New Roman" w:cs="Times New Roman"/>
          <w:bCs/>
          <w:szCs w:val="22"/>
        </w:rPr>
      </w:pPr>
      <w:r>
        <w:rPr>
          <w:rFonts w:ascii="Times New Roman" w:hAnsi="Times New Roman" w:cs="Times New Roman"/>
          <w:b/>
          <w:bCs/>
          <w:szCs w:val="22"/>
        </w:rPr>
        <w:t>System Integration</w:t>
      </w:r>
      <w:r>
        <w:rPr>
          <w:rFonts w:ascii="Times New Roman" w:hAnsi="Times New Roman" w:cs="Times New Roman"/>
          <w:bCs/>
          <w:szCs w:val="22"/>
        </w:rPr>
        <w:t>: Linking the database with other online retail platforms.</w:t>
      </w:r>
    </w:p>
    <w:p w14:paraId="7160BDEC" w14:textId="77777777" w:rsidR="00683FB8" w:rsidRDefault="009678F4">
      <w:pPr>
        <w:pStyle w:val="ListParagraph"/>
        <w:numPr>
          <w:ilvl w:val="0"/>
          <w:numId w:val="11"/>
        </w:numPr>
        <w:spacing w:after="0"/>
        <w:rPr>
          <w:rFonts w:ascii="Times New Roman" w:hAnsi="Times New Roman" w:cs="Times New Roman"/>
          <w:bCs/>
          <w:szCs w:val="22"/>
        </w:rPr>
      </w:pPr>
      <w:r>
        <w:rPr>
          <w:rFonts w:ascii="Times New Roman" w:hAnsi="Times New Roman" w:cs="Times New Roman"/>
          <w:b/>
          <w:bCs/>
          <w:szCs w:val="22"/>
        </w:rPr>
        <w:t>Data Redundancy</w:t>
      </w:r>
      <w:r>
        <w:rPr>
          <w:rFonts w:ascii="Times New Roman" w:hAnsi="Times New Roman" w:cs="Times New Roman"/>
          <w:bCs/>
          <w:szCs w:val="22"/>
        </w:rPr>
        <w:t>: Avoiding duplication and maintaining data consistency.</w:t>
      </w:r>
    </w:p>
    <w:p w14:paraId="27630D88" w14:textId="77777777" w:rsidR="00683FB8" w:rsidRDefault="009678F4">
      <w:pPr>
        <w:pStyle w:val="ListParagraph"/>
        <w:numPr>
          <w:ilvl w:val="0"/>
          <w:numId w:val="11"/>
        </w:numPr>
        <w:spacing w:after="0"/>
        <w:rPr>
          <w:rFonts w:ascii="Times New Roman" w:hAnsi="Times New Roman" w:cs="Times New Roman"/>
          <w:bCs/>
          <w:szCs w:val="22"/>
        </w:rPr>
      </w:pPr>
      <w:r>
        <w:rPr>
          <w:rFonts w:ascii="Times New Roman" w:hAnsi="Times New Roman" w:cs="Times New Roman"/>
          <w:b/>
          <w:bCs/>
          <w:szCs w:val="22"/>
        </w:rPr>
        <w:lastRenderedPageBreak/>
        <w:t>Performance Optimization</w:t>
      </w:r>
      <w:r>
        <w:rPr>
          <w:rFonts w:ascii="Times New Roman" w:hAnsi="Times New Roman" w:cs="Times New Roman"/>
          <w:bCs/>
          <w:szCs w:val="22"/>
        </w:rPr>
        <w:t>: Ensuring fast query execution under heavy load.</w:t>
      </w:r>
    </w:p>
    <w:p w14:paraId="1E0AEB8E" w14:textId="77777777" w:rsidR="00683FB8" w:rsidRDefault="009678F4">
      <w:pPr>
        <w:pStyle w:val="ListParagraph"/>
        <w:numPr>
          <w:ilvl w:val="0"/>
          <w:numId w:val="11"/>
        </w:numPr>
        <w:spacing w:after="0"/>
        <w:rPr>
          <w:rFonts w:ascii="Times New Roman" w:hAnsi="Times New Roman" w:cs="Times New Roman"/>
          <w:bCs/>
          <w:szCs w:val="22"/>
        </w:rPr>
      </w:pPr>
      <w:r>
        <w:rPr>
          <w:rFonts w:ascii="Times New Roman" w:hAnsi="Times New Roman" w:cs="Times New Roman"/>
          <w:b/>
          <w:bCs/>
          <w:szCs w:val="22"/>
        </w:rPr>
        <w:t>Backup and Recovery</w:t>
      </w:r>
      <w:r>
        <w:rPr>
          <w:rFonts w:ascii="Times New Roman" w:hAnsi="Times New Roman" w:cs="Times New Roman"/>
          <w:bCs/>
          <w:szCs w:val="22"/>
        </w:rPr>
        <w:t>: Preventing data loss during system failures.</w:t>
      </w:r>
    </w:p>
    <w:p w14:paraId="23FB7590" w14:textId="77777777" w:rsidR="00683FB8" w:rsidRDefault="009678F4">
      <w:pPr>
        <w:pStyle w:val="ListParagraph"/>
        <w:numPr>
          <w:ilvl w:val="0"/>
          <w:numId w:val="11"/>
        </w:numPr>
        <w:spacing w:after="0"/>
        <w:rPr>
          <w:rFonts w:ascii="Times New Roman" w:hAnsi="Times New Roman" w:cs="Times New Roman"/>
          <w:bCs/>
          <w:szCs w:val="22"/>
        </w:rPr>
      </w:pPr>
      <w:r>
        <w:rPr>
          <w:rFonts w:ascii="Times New Roman" w:hAnsi="Times New Roman" w:cs="Times New Roman"/>
          <w:b/>
          <w:bCs/>
          <w:szCs w:val="22"/>
        </w:rPr>
        <w:t>User Access Control</w:t>
      </w:r>
      <w:r>
        <w:rPr>
          <w:rFonts w:ascii="Times New Roman" w:hAnsi="Times New Roman" w:cs="Times New Roman"/>
          <w:bCs/>
          <w:szCs w:val="22"/>
        </w:rPr>
        <w:t>: Managing multiple user roles securely.</w:t>
      </w:r>
    </w:p>
    <w:p w14:paraId="00D9DA07" w14:textId="77777777" w:rsidR="00683FB8" w:rsidRDefault="009678F4">
      <w:pPr>
        <w:pStyle w:val="ListParagraph"/>
        <w:numPr>
          <w:ilvl w:val="0"/>
          <w:numId w:val="11"/>
        </w:numPr>
        <w:spacing w:after="0"/>
        <w:rPr>
          <w:rFonts w:ascii="Times New Roman" w:hAnsi="Times New Roman" w:cs="Times New Roman"/>
          <w:bCs/>
          <w:szCs w:val="22"/>
        </w:rPr>
      </w:pPr>
      <w:r>
        <w:rPr>
          <w:rFonts w:ascii="Times New Roman" w:hAnsi="Times New Roman" w:cs="Times New Roman"/>
          <w:b/>
          <w:bCs/>
          <w:szCs w:val="22"/>
        </w:rPr>
        <w:t>Real-Time Updates</w:t>
      </w:r>
      <w:r>
        <w:rPr>
          <w:rFonts w:ascii="Times New Roman" w:hAnsi="Times New Roman" w:cs="Times New Roman"/>
          <w:bCs/>
          <w:szCs w:val="22"/>
        </w:rPr>
        <w:t>: Keeping inventory and order data instantly synchronized.</w:t>
      </w:r>
    </w:p>
    <w:p w14:paraId="408DE14F" w14:textId="77777777" w:rsidR="00683FB8" w:rsidRDefault="00683FB8">
      <w:pPr>
        <w:spacing w:after="0"/>
        <w:rPr>
          <w:rFonts w:ascii="Times New Roman" w:hAnsi="Times New Roman" w:cs="Times New Roman"/>
          <w:bCs/>
          <w:szCs w:val="22"/>
        </w:rPr>
      </w:pPr>
    </w:p>
    <w:p w14:paraId="1E097855" w14:textId="77777777" w:rsidR="00683FB8" w:rsidRDefault="009678F4">
      <w:pPr>
        <w:spacing w:after="0"/>
        <w:rPr>
          <w:rFonts w:ascii="Times New Roman" w:hAnsi="Times New Roman" w:cs="Times New Roman"/>
          <w:b/>
          <w:bCs/>
          <w:sz w:val="28"/>
          <w:szCs w:val="28"/>
        </w:rPr>
      </w:pPr>
      <w:r>
        <w:rPr>
          <w:rFonts w:ascii="Times New Roman" w:hAnsi="Times New Roman" w:cs="Times New Roman"/>
          <w:b/>
          <w:bCs/>
          <w:sz w:val="28"/>
          <w:szCs w:val="28"/>
        </w:rPr>
        <w:t>Future Directions</w:t>
      </w:r>
    </w:p>
    <w:p w14:paraId="6C5A11A5" w14:textId="77777777" w:rsidR="00683FB8" w:rsidRDefault="009678F4">
      <w:pPr>
        <w:spacing w:after="0"/>
        <w:rPr>
          <w:rFonts w:ascii="Times New Roman" w:hAnsi="Times New Roman" w:cs="Times New Roman"/>
          <w:szCs w:val="22"/>
        </w:rPr>
      </w:pPr>
      <w:r>
        <w:rPr>
          <w:rFonts w:ascii="Times New Roman" w:hAnsi="Times New Roman" w:cs="Times New Roman"/>
          <w:szCs w:val="22"/>
        </w:rPr>
        <w:t>The future of the Online Retail Store Database System lies in adopting advanced technologies to enhance performance and scalability. Cloud-based databases can improve accessibility and flexibility, while AI and machine learning can provide personalized recommendations and predictive analytics. Big data tools will help in better decision-making through detailed insights, and blockchain technology can strengthen data security and transparency. Additionally, automation for inventory management and mobile integration for easier access will make the system more efficient and user-friendly, meeting the evolving needs of modern e-commerce.</w:t>
      </w:r>
    </w:p>
    <w:p w14:paraId="5663CCB1" w14:textId="77777777" w:rsidR="00683FB8" w:rsidRDefault="00683FB8">
      <w:pPr>
        <w:spacing w:after="0"/>
        <w:rPr>
          <w:rFonts w:ascii="Times New Roman" w:hAnsi="Times New Roman" w:cs="Times New Roman"/>
          <w:szCs w:val="22"/>
        </w:rPr>
      </w:pPr>
    </w:p>
    <w:p w14:paraId="4DB095EA" w14:textId="77777777" w:rsidR="00683FB8" w:rsidRDefault="009678F4">
      <w:pPr>
        <w:spacing w:after="0"/>
        <w:rPr>
          <w:rFonts w:ascii="Times New Roman" w:hAnsi="Times New Roman" w:cs="Times New Roman"/>
          <w:bCs/>
          <w:szCs w:val="22"/>
        </w:rPr>
      </w:pPr>
      <w:r>
        <w:rPr>
          <w:rFonts w:ascii="Times New Roman" w:hAnsi="Times New Roman" w:cs="Times New Roman"/>
          <w:b/>
          <w:bCs/>
          <w:sz w:val="28"/>
          <w:szCs w:val="28"/>
        </w:rPr>
        <w:t xml:space="preserve">Methodology </w:t>
      </w:r>
    </w:p>
    <w:p w14:paraId="0A741644"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Phase 1: Requirement Analysis</w:t>
      </w:r>
    </w:p>
    <w:p w14:paraId="2286E388" w14:textId="77777777" w:rsidR="00683FB8" w:rsidRDefault="009678F4">
      <w:pPr>
        <w:pStyle w:val="ListParagraph"/>
        <w:numPr>
          <w:ilvl w:val="0"/>
          <w:numId w:val="12"/>
        </w:numPr>
        <w:spacing w:after="0"/>
        <w:rPr>
          <w:rFonts w:ascii="Times New Roman" w:hAnsi="Times New Roman" w:cs="Times New Roman"/>
          <w:bCs/>
          <w:szCs w:val="22"/>
        </w:rPr>
      </w:pPr>
      <w:r>
        <w:rPr>
          <w:rFonts w:ascii="Times New Roman" w:hAnsi="Times New Roman" w:cs="Times New Roman"/>
          <w:bCs/>
          <w:szCs w:val="22"/>
        </w:rPr>
        <w:t>Identify the key needs of the online retail system.</w:t>
      </w:r>
    </w:p>
    <w:p w14:paraId="2BD38E0E" w14:textId="77777777" w:rsidR="00683FB8" w:rsidRDefault="009678F4">
      <w:pPr>
        <w:pStyle w:val="ListParagraph"/>
        <w:numPr>
          <w:ilvl w:val="0"/>
          <w:numId w:val="12"/>
        </w:numPr>
        <w:spacing w:after="0"/>
        <w:rPr>
          <w:rFonts w:ascii="Times New Roman" w:hAnsi="Times New Roman" w:cs="Times New Roman"/>
          <w:bCs/>
          <w:szCs w:val="22"/>
        </w:rPr>
      </w:pPr>
      <w:r>
        <w:rPr>
          <w:rFonts w:ascii="Times New Roman" w:hAnsi="Times New Roman" w:cs="Times New Roman"/>
          <w:bCs/>
          <w:szCs w:val="22"/>
        </w:rPr>
        <w:t>Define data requirements for customers, products, suppliers, orders, and payments.</w:t>
      </w:r>
    </w:p>
    <w:p w14:paraId="6DFD8B05" w14:textId="77777777" w:rsidR="00683FB8" w:rsidRDefault="009678F4">
      <w:pPr>
        <w:pStyle w:val="ListParagraph"/>
        <w:numPr>
          <w:ilvl w:val="0"/>
          <w:numId w:val="12"/>
        </w:numPr>
        <w:spacing w:after="0"/>
        <w:rPr>
          <w:rFonts w:ascii="Times New Roman" w:hAnsi="Times New Roman" w:cs="Times New Roman"/>
          <w:bCs/>
          <w:szCs w:val="22"/>
        </w:rPr>
      </w:pPr>
      <w:r>
        <w:rPr>
          <w:rFonts w:ascii="Times New Roman" w:hAnsi="Times New Roman" w:cs="Times New Roman"/>
          <w:bCs/>
          <w:szCs w:val="22"/>
        </w:rPr>
        <w:t>Determine system goals, constraints, and expected outcomes.</w:t>
      </w:r>
    </w:p>
    <w:p w14:paraId="32CB3A26" w14:textId="77777777" w:rsidR="00683FB8" w:rsidRDefault="00683FB8">
      <w:pPr>
        <w:spacing w:after="0"/>
        <w:rPr>
          <w:rFonts w:ascii="Times New Roman" w:hAnsi="Times New Roman" w:cs="Times New Roman"/>
          <w:bCs/>
          <w:szCs w:val="22"/>
        </w:rPr>
      </w:pPr>
    </w:p>
    <w:p w14:paraId="39829D0C"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Phase 2: System Design</w:t>
      </w:r>
    </w:p>
    <w:p w14:paraId="62CF95A5" w14:textId="77777777" w:rsidR="00683FB8" w:rsidRDefault="009678F4">
      <w:pPr>
        <w:pStyle w:val="ListParagraph"/>
        <w:numPr>
          <w:ilvl w:val="0"/>
          <w:numId w:val="13"/>
        </w:numPr>
        <w:spacing w:after="0"/>
        <w:rPr>
          <w:rFonts w:ascii="Times New Roman" w:hAnsi="Times New Roman" w:cs="Times New Roman"/>
          <w:bCs/>
          <w:szCs w:val="22"/>
        </w:rPr>
      </w:pPr>
      <w:r>
        <w:rPr>
          <w:rFonts w:ascii="Times New Roman" w:hAnsi="Times New Roman" w:cs="Times New Roman"/>
          <w:bCs/>
          <w:szCs w:val="22"/>
        </w:rPr>
        <w:t>Develop an Entity-Relationship (ER) Diagram to represent entities and their relationships.</w:t>
      </w:r>
    </w:p>
    <w:p w14:paraId="50ACD54C" w14:textId="77777777" w:rsidR="00683FB8" w:rsidRDefault="009678F4">
      <w:pPr>
        <w:pStyle w:val="ListParagraph"/>
        <w:numPr>
          <w:ilvl w:val="0"/>
          <w:numId w:val="13"/>
        </w:numPr>
        <w:spacing w:after="0"/>
        <w:rPr>
          <w:rFonts w:ascii="Times New Roman" w:hAnsi="Times New Roman" w:cs="Times New Roman"/>
          <w:bCs/>
          <w:szCs w:val="22"/>
        </w:rPr>
      </w:pPr>
      <w:r>
        <w:rPr>
          <w:rFonts w:ascii="Times New Roman" w:hAnsi="Times New Roman" w:cs="Times New Roman"/>
          <w:bCs/>
          <w:szCs w:val="22"/>
        </w:rPr>
        <w:t>Define attributes, keys, and relationships between tables.</w:t>
      </w:r>
    </w:p>
    <w:p w14:paraId="117FB634" w14:textId="77777777" w:rsidR="00683FB8" w:rsidRDefault="009678F4">
      <w:pPr>
        <w:pStyle w:val="ListParagraph"/>
        <w:numPr>
          <w:ilvl w:val="0"/>
          <w:numId w:val="13"/>
        </w:numPr>
        <w:spacing w:after="0"/>
        <w:rPr>
          <w:rFonts w:ascii="Times New Roman" w:hAnsi="Times New Roman" w:cs="Times New Roman"/>
          <w:bCs/>
          <w:szCs w:val="22"/>
        </w:rPr>
      </w:pPr>
      <w:r>
        <w:rPr>
          <w:rFonts w:ascii="Times New Roman" w:hAnsi="Times New Roman" w:cs="Times New Roman"/>
          <w:bCs/>
          <w:szCs w:val="22"/>
        </w:rPr>
        <w:t>Ensure the design supports future scalability and integrity.</w:t>
      </w:r>
    </w:p>
    <w:p w14:paraId="6B7DAA73" w14:textId="77777777" w:rsidR="00683FB8" w:rsidRDefault="00683FB8">
      <w:pPr>
        <w:spacing w:after="0"/>
        <w:rPr>
          <w:rFonts w:ascii="Times New Roman" w:hAnsi="Times New Roman" w:cs="Times New Roman"/>
          <w:bCs/>
          <w:szCs w:val="22"/>
        </w:rPr>
      </w:pPr>
    </w:p>
    <w:p w14:paraId="4F00FB82"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Phase 3: Database Design and Normalization</w:t>
      </w:r>
    </w:p>
    <w:p w14:paraId="73BD7C45" w14:textId="77777777" w:rsidR="00683FB8" w:rsidRDefault="009678F4">
      <w:pPr>
        <w:pStyle w:val="ListParagraph"/>
        <w:numPr>
          <w:ilvl w:val="0"/>
          <w:numId w:val="14"/>
        </w:numPr>
        <w:spacing w:after="0"/>
        <w:rPr>
          <w:rFonts w:ascii="Times New Roman" w:hAnsi="Times New Roman" w:cs="Times New Roman"/>
          <w:bCs/>
          <w:szCs w:val="22"/>
        </w:rPr>
      </w:pPr>
      <w:r>
        <w:rPr>
          <w:rFonts w:ascii="Times New Roman" w:hAnsi="Times New Roman" w:cs="Times New Roman"/>
          <w:bCs/>
          <w:szCs w:val="22"/>
        </w:rPr>
        <w:t>Convert the ER diagram into relational tables.</w:t>
      </w:r>
    </w:p>
    <w:p w14:paraId="47555F4C" w14:textId="77777777" w:rsidR="00683FB8" w:rsidRDefault="009678F4">
      <w:pPr>
        <w:pStyle w:val="ListParagraph"/>
        <w:numPr>
          <w:ilvl w:val="0"/>
          <w:numId w:val="14"/>
        </w:numPr>
        <w:spacing w:after="0"/>
        <w:rPr>
          <w:rFonts w:ascii="Times New Roman" w:hAnsi="Times New Roman" w:cs="Times New Roman"/>
          <w:bCs/>
          <w:szCs w:val="22"/>
        </w:rPr>
      </w:pPr>
      <w:r>
        <w:rPr>
          <w:rFonts w:ascii="Times New Roman" w:hAnsi="Times New Roman" w:cs="Times New Roman"/>
          <w:bCs/>
          <w:szCs w:val="22"/>
        </w:rPr>
        <w:t>Apply normalization (up to 3NF) to eliminate redundancy and maintain consistency.</w:t>
      </w:r>
    </w:p>
    <w:p w14:paraId="3135C6BE" w14:textId="77777777" w:rsidR="00683FB8" w:rsidRDefault="009678F4">
      <w:pPr>
        <w:pStyle w:val="ListParagraph"/>
        <w:numPr>
          <w:ilvl w:val="0"/>
          <w:numId w:val="14"/>
        </w:numPr>
        <w:spacing w:after="0"/>
        <w:rPr>
          <w:rFonts w:ascii="Times New Roman" w:hAnsi="Times New Roman" w:cs="Times New Roman"/>
          <w:bCs/>
          <w:szCs w:val="22"/>
        </w:rPr>
      </w:pPr>
      <w:r>
        <w:rPr>
          <w:rFonts w:ascii="Times New Roman" w:hAnsi="Times New Roman" w:cs="Times New Roman"/>
          <w:bCs/>
          <w:szCs w:val="22"/>
        </w:rPr>
        <w:t>Define constraints such as primary keys, foreign keys, and check constraints</w:t>
      </w:r>
    </w:p>
    <w:p w14:paraId="77164295"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Phase 4: Implementation</w:t>
      </w:r>
    </w:p>
    <w:p w14:paraId="2C054CFC" w14:textId="77777777" w:rsidR="00683FB8" w:rsidRDefault="009678F4">
      <w:pPr>
        <w:pStyle w:val="ListParagraph"/>
        <w:numPr>
          <w:ilvl w:val="0"/>
          <w:numId w:val="15"/>
        </w:numPr>
        <w:spacing w:after="0"/>
        <w:rPr>
          <w:rFonts w:ascii="Times New Roman" w:hAnsi="Times New Roman" w:cs="Times New Roman"/>
          <w:bCs/>
          <w:szCs w:val="22"/>
        </w:rPr>
      </w:pPr>
      <w:r>
        <w:rPr>
          <w:rFonts w:ascii="Times New Roman" w:hAnsi="Times New Roman" w:cs="Times New Roman"/>
          <w:bCs/>
          <w:szCs w:val="22"/>
        </w:rPr>
        <w:t>Create database tables and relationships using SQL Plus.</w:t>
      </w:r>
    </w:p>
    <w:p w14:paraId="626726F4" w14:textId="77777777" w:rsidR="00683FB8" w:rsidRDefault="009678F4">
      <w:pPr>
        <w:pStyle w:val="ListParagraph"/>
        <w:numPr>
          <w:ilvl w:val="0"/>
          <w:numId w:val="15"/>
        </w:numPr>
        <w:spacing w:after="0"/>
        <w:rPr>
          <w:rFonts w:ascii="Times New Roman" w:hAnsi="Times New Roman" w:cs="Times New Roman"/>
          <w:bCs/>
          <w:szCs w:val="22"/>
        </w:rPr>
      </w:pPr>
      <w:r>
        <w:rPr>
          <w:rFonts w:ascii="Times New Roman" w:hAnsi="Times New Roman" w:cs="Times New Roman"/>
          <w:bCs/>
          <w:szCs w:val="22"/>
        </w:rPr>
        <w:t>Insert sample data into the tables.</w:t>
      </w:r>
    </w:p>
    <w:p w14:paraId="2A4E3C74" w14:textId="77777777" w:rsidR="00683FB8" w:rsidRDefault="009678F4">
      <w:pPr>
        <w:pStyle w:val="ListParagraph"/>
        <w:numPr>
          <w:ilvl w:val="0"/>
          <w:numId w:val="15"/>
        </w:numPr>
        <w:spacing w:after="0"/>
        <w:rPr>
          <w:rFonts w:ascii="Times New Roman" w:hAnsi="Times New Roman" w:cs="Times New Roman"/>
          <w:bCs/>
          <w:szCs w:val="22"/>
        </w:rPr>
      </w:pPr>
      <w:r>
        <w:rPr>
          <w:rFonts w:ascii="Times New Roman" w:hAnsi="Times New Roman" w:cs="Times New Roman"/>
          <w:bCs/>
          <w:szCs w:val="22"/>
        </w:rPr>
        <w:t>Implement stored procedures, triggers, and views for automation and efficiency.</w:t>
      </w:r>
    </w:p>
    <w:p w14:paraId="1671F181" w14:textId="77777777" w:rsidR="00683FB8" w:rsidRDefault="00683FB8">
      <w:pPr>
        <w:spacing w:after="0"/>
        <w:rPr>
          <w:rFonts w:ascii="Times New Roman" w:hAnsi="Times New Roman" w:cs="Times New Roman"/>
          <w:bCs/>
          <w:szCs w:val="22"/>
        </w:rPr>
      </w:pPr>
    </w:p>
    <w:p w14:paraId="2C4AA0A8"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Phase 5: Testing and Validation</w:t>
      </w:r>
    </w:p>
    <w:p w14:paraId="460208C0" w14:textId="77777777" w:rsidR="00683FB8" w:rsidRDefault="009678F4">
      <w:pPr>
        <w:pStyle w:val="ListParagraph"/>
        <w:numPr>
          <w:ilvl w:val="0"/>
          <w:numId w:val="16"/>
        </w:numPr>
        <w:spacing w:after="0"/>
        <w:rPr>
          <w:rFonts w:ascii="Times New Roman" w:hAnsi="Times New Roman" w:cs="Times New Roman"/>
          <w:bCs/>
          <w:szCs w:val="22"/>
        </w:rPr>
      </w:pPr>
      <w:r>
        <w:rPr>
          <w:rFonts w:ascii="Times New Roman" w:hAnsi="Times New Roman" w:cs="Times New Roman"/>
          <w:bCs/>
          <w:szCs w:val="22"/>
        </w:rPr>
        <w:t>Test queries, transactions, and data retrieval operations.</w:t>
      </w:r>
    </w:p>
    <w:p w14:paraId="57167EAC" w14:textId="77777777" w:rsidR="00683FB8" w:rsidRDefault="009678F4">
      <w:pPr>
        <w:pStyle w:val="ListParagraph"/>
        <w:numPr>
          <w:ilvl w:val="0"/>
          <w:numId w:val="16"/>
        </w:numPr>
        <w:spacing w:after="0"/>
        <w:rPr>
          <w:rFonts w:ascii="Times New Roman" w:hAnsi="Times New Roman" w:cs="Times New Roman"/>
          <w:bCs/>
          <w:szCs w:val="22"/>
        </w:rPr>
      </w:pPr>
      <w:r>
        <w:rPr>
          <w:rFonts w:ascii="Times New Roman" w:hAnsi="Times New Roman" w:cs="Times New Roman"/>
          <w:bCs/>
          <w:szCs w:val="22"/>
        </w:rPr>
        <w:t>Verify data accuracy, integrity, and performance under different conditions.</w:t>
      </w:r>
    </w:p>
    <w:p w14:paraId="15066CEC" w14:textId="77777777" w:rsidR="00683FB8" w:rsidRDefault="009678F4">
      <w:pPr>
        <w:pStyle w:val="ListParagraph"/>
        <w:numPr>
          <w:ilvl w:val="0"/>
          <w:numId w:val="16"/>
        </w:numPr>
        <w:spacing w:after="0"/>
        <w:rPr>
          <w:rFonts w:ascii="Times New Roman" w:hAnsi="Times New Roman" w:cs="Times New Roman"/>
          <w:bCs/>
          <w:szCs w:val="22"/>
        </w:rPr>
      </w:pPr>
      <w:r>
        <w:rPr>
          <w:rFonts w:ascii="Times New Roman" w:hAnsi="Times New Roman" w:cs="Times New Roman"/>
          <w:bCs/>
          <w:szCs w:val="22"/>
        </w:rPr>
        <w:t>Identify and fix any design or logic errors.</w:t>
      </w:r>
    </w:p>
    <w:p w14:paraId="328D4472" w14:textId="77777777" w:rsidR="00683FB8" w:rsidRDefault="00683FB8">
      <w:pPr>
        <w:spacing w:after="0"/>
        <w:rPr>
          <w:rFonts w:ascii="Times New Roman" w:hAnsi="Times New Roman" w:cs="Times New Roman"/>
          <w:bCs/>
          <w:szCs w:val="22"/>
        </w:rPr>
      </w:pPr>
    </w:p>
    <w:p w14:paraId="7087916B"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Phase 6: Documentation and Reporting</w:t>
      </w:r>
    </w:p>
    <w:p w14:paraId="1BE2A511" w14:textId="77777777" w:rsidR="00683FB8" w:rsidRDefault="009678F4">
      <w:pPr>
        <w:pStyle w:val="ListParagraph"/>
        <w:numPr>
          <w:ilvl w:val="0"/>
          <w:numId w:val="17"/>
        </w:numPr>
        <w:spacing w:after="0"/>
        <w:rPr>
          <w:rFonts w:ascii="Times New Roman" w:hAnsi="Times New Roman" w:cs="Times New Roman"/>
          <w:bCs/>
          <w:szCs w:val="22"/>
        </w:rPr>
      </w:pPr>
      <w:r>
        <w:rPr>
          <w:rFonts w:ascii="Times New Roman" w:hAnsi="Times New Roman" w:cs="Times New Roman"/>
          <w:bCs/>
          <w:szCs w:val="22"/>
        </w:rPr>
        <w:t>Prepare system documentation including table structures, queries, and user instructions.</w:t>
      </w:r>
    </w:p>
    <w:p w14:paraId="60E345EE" w14:textId="77777777" w:rsidR="00683FB8" w:rsidRDefault="009678F4">
      <w:pPr>
        <w:pStyle w:val="ListParagraph"/>
        <w:numPr>
          <w:ilvl w:val="0"/>
          <w:numId w:val="17"/>
        </w:numPr>
        <w:spacing w:after="0"/>
        <w:rPr>
          <w:rFonts w:ascii="Times New Roman" w:hAnsi="Times New Roman" w:cs="Times New Roman"/>
          <w:bCs/>
          <w:szCs w:val="22"/>
        </w:rPr>
      </w:pPr>
      <w:r>
        <w:rPr>
          <w:rFonts w:ascii="Times New Roman" w:hAnsi="Times New Roman" w:cs="Times New Roman"/>
          <w:bCs/>
          <w:szCs w:val="22"/>
        </w:rPr>
        <w:t>Generate reports such as sales summaries, inventory status, and customer records</w:t>
      </w:r>
    </w:p>
    <w:p w14:paraId="09FEA39D" w14:textId="77777777" w:rsidR="00683FB8" w:rsidRDefault="00683FB8">
      <w:pPr>
        <w:spacing w:after="0"/>
        <w:rPr>
          <w:rFonts w:ascii="Times New Roman" w:hAnsi="Times New Roman" w:cs="Times New Roman"/>
          <w:bCs/>
          <w:szCs w:val="22"/>
        </w:rPr>
      </w:pPr>
    </w:p>
    <w:p w14:paraId="08D783F2"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Phase 7: Maintenance and Enhancement</w:t>
      </w:r>
    </w:p>
    <w:p w14:paraId="4EEDA072" w14:textId="77777777" w:rsidR="00683FB8" w:rsidRDefault="009678F4">
      <w:pPr>
        <w:pStyle w:val="ListParagraph"/>
        <w:numPr>
          <w:ilvl w:val="0"/>
          <w:numId w:val="18"/>
        </w:numPr>
        <w:spacing w:after="0"/>
        <w:rPr>
          <w:rFonts w:ascii="Times New Roman" w:hAnsi="Times New Roman" w:cs="Times New Roman"/>
          <w:bCs/>
          <w:szCs w:val="22"/>
        </w:rPr>
      </w:pPr>
      <w:r>
        <w:rPr>
          <w:rFonts w:ascii="Times New Roman" w:hAnsi="Times New Roman" w:cs="Times New Roman"/>
          <w:bCs/>
          <w:szCs w:val="22"/>
        </w:rPr>
        <w:t>Regularly update and optimize the database for performance.</w:t>
      </w:r>
    </w:p>
    <w:p w14:paraId="0D3124D6" w14:textId="77777777" w:rsidR="00683FB8" w:rsidRDefault="009678F4">
      <w:pPr>
        <w:pStyle w:val="ListParagraph"/>
        <w:numPr>
          <w:ilvl w:val="0"/>
          <w:numId w:val="18"/>
        </w:numPr>
        <w:spacing w:after="0"/>
        <w:rPr>
          <w:rFonts w:ascii="Times New Roman" w:hAnsi="Times New Roman" w:cs="Times New Roman"/>
          <w:bCs/>
          <w:szCs w:val="22"/>
        </w:rPr>
      </w:pPr>
      <w:r>
        <w:rPr>
          <w:rFonts w:ascii="Times New Roman" w:hAnsi="Times New Roman" w:cs="Times New Roman"/>
          <w:bCs/>
          <w:szCs w:val="22"/>
        </w:rPr>
        <w:t>Add new features or modules based on user feedback and business needs.</w:t>
      </w:r>
    </w:p>
    <w:p w14:paraId="315EDD0A" w14:textId="77777777" w:rsidR="00683FB8" w:rsidRDefault="009678F4">
      <w:pPr>
        <w:pStyle w:val="ListParagraph"/>
        <w:numPr>
          <w:ilvl w:val="0"/>
          <w:numId w:val="18"/>
        </w:numPr>
        <w:spacing w:after="0"/>
        <w:rPr>
          <w:rFonts w:ascii="Times New Roman" w:hAnsi="Times New Roman" w:cs="Times New Roman"/>
          <w:bCs/>
          <w:szCs w:val="22"/>
        </w:rPr>
      </w:pPr>
      <w:r>
        <w:rPr>
          <w:rFonts w:ascii="Times New Roman" w:hAnsi="Times New Roman" w:cs="Times New Roman"/>
          <w:bCs/>
          <w:szCs w:val="22"/>
        </w:rPr>
        <w:t>Ensure data security, backup, and recovery mechanisms are maintained.</w:t>
      </w:r>
    </w:p>
    <w:p w14:paraId="1F52A46C" w14:textId="77777777" w:rsidR="00683FB8" w:rsidRDefault="00683FB8">
      <w:pPr>
        <w:pStyle w:val="ListParagraph"/>
        <w:spacing w:after="0"/>
        <w:ind w:left="0"/>
        <w:rPr>
          <w:rFonts w:ascii="Times New Roman" w:hAnsi="Times New Roman" w:cs="Times New Roman"/>
          <w:bCs/>
          <w:szCs w:val="22"/>
        </w:rPr>
      </w:pPr>
    </w:p>
    <w:p w14:paraId="407A8A44" w14:textId="77777777" w:rsidR="00683FB8" w:rsidRDefault="009678F4">
      <w:pPr>
        <w:spacing w:after="0"/>
        <w:rPr>
          <w:rFonts w:ascii="Times New Roman" w:hAnsi="Times New Roman" w:cs="Times New Roman"/>
          <w:b/>
          <w:bCs/>
          <w:sz w:val="28"/>
          <w:szCs w:val="28"/>
        </w:rPr>
      </w:pPr>
      <w:r>
        <w:rPr>
          <w:rFonts w:ascii="Times New Roman" w:hAnsi="Times New Roman" w:cs="Times New Roman"/>
          <w:b/>
          <w:bCs/>
          <w:sz w:val="28"/>
          <w:szCs w:val="28"/>
        </w:rPr>
        <w:t>Tools and Technologies</w:t>
      </w:r>
    </w:p>
    <w:p w14:paraId="38173409"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lastRenderedPageBreak/>
        <w:t>1. SQL Plus:</w:t>
      </w:r>
    </w:p>
    <w:p w14:paraId="6D34153C"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Primary tool used for writing, executing, and managing SQL and PL/SQL commands in Oracle.</w:t>
      </w:r>
    </w:p>
    <w:p w14:paraId="021F8215"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Supports database creation, queries, and performance testing.</w:t>
      </w:r>
    </w:p>
    <w:p w14:paraId="0DCE06AC" w14:textId="77777777" w:rsidR="00683FB8" w:rsidRDefault="00683FB8">
      <w:pPr>
        <w:spacing w:after="0"/>
        <w:rPr>
          <w:rFonts w:ascii="Times New Roman" w:hAnsi="Times New Roman" w:cs="Times New Roman"/>
          <w:bCs/>
          <w:szCs w:val="22"/>
        </w:rPr>
      </w:pPr>
    </w:p>
    <w:p w14:paraId="33E299F4"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2. Oracle Database:</w:t>
      </w:r>
    </w:p>
    <w:p w14:paraId="1738E93B"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Core Relational Database Management System (RDBMS) used for storing and managing all online retail data.</w:t>
      </w:r>
    </w:p>
    <w:p w14:paraId="7D5829C3"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Provides features like indexing, transaction management, and data security.</w:t>
      </w:r>
    </w:p>
    <w:p w14:paraId="3A4719EC" w14:textId="77777777" w:rsidR="00683FB8" w:rsidRDefault="00683FB8">
      <w:pPr>
        <w:spacing w:after="0"/>
        <w:rPr>
          <w:rFonts w:ascii="Times New Roman" w:hAnsi="Times New Roman" w:cs="Times New Roman"/>
          <w:bCs/>
          <w:szCs w:val="22"/>
        </w:rPr>
      </w:pPr>
    </w:p>
    <w:p w14:paraId="54BA44C8"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3. PL/SQL (Procedural Language for SQL):</w:t>
      </w:r>
    </w:p>
    <w:p w14:paraId="08ED8287"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Used to create stored procedures, triggers, and functions for automating repetitive database tasks.</w:t>
      </w:r>
    </w:p>
    <w:p w14:paraId="1AB52EAA" w14:textId="77777777" w:rsidR="00683FB8" w:rsidRDefault="00683FB8">
      <w:pPr>
        <w:spacing w:after="0"/>
        <w:rPr>
          <w:rFonts w:ascii="Times New Roman" w:hAnsi="Times New Roman" w:cs="Times New Roman"/>
          <w:bCs/>
          <w:szCs w:val="22"/>
        </w:rPr>
      </w:pPr>
    </w:p>
    <w:p w14:paraId="33CBFD62"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4. ER Diagram Tool (e.g., Lucidchart, Draw.io):</w:t>
      </w:r>
    </w:p>
    <w:p w14:paraId="33C47956"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Used to design the Entity-Relationship Diagram for visualizing entities and their relationships before implementation.</w:t>
      </w:r>
    </w:p>
    <w:p w14:paraId="136F9ED4" w14:textId="77777777" w:rsidR="00683FB8" w:rsidRDefault="00683FB8">
      <w:pPr>
        <w:spacing w:after="0"/>
        <w:rPr>
          <w:rFonts w:ascii="Times New Roman" w:hAnsi="Times New Roman" w:cs="Times New Roman"/>
          <w:bCs/>
          <w:szCs w:val="22"/>
        </w:rPr>
      </w:pPr>
    </w:p>
    <w:p w14:paraId="3C2CE28A"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5. Data Modeling Tools:</w:t>
      </w:r>
    </w:p>
    <w:p w14:paraId="20FB9277"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Help in converting the ER diagram into normalized relational tables and maintaining database structure.</w:t>
      </w:r>
    </w:p>
    <w:p w14:paraId="6E2E99E6" w14:textId="77777777" w:rsidR="00683FB8" w:rsidRDefault="00683FB8">
      <w:pPr>
        <w:spacing w:after="0"/>
        <w:rPr>
          <w:rFonts w:ascii="Times New Roman" w:hAnsi="Times New Roman" w:cs="Times New Roman"/>
          <w:bCs/>
          <w:szCs w:val="22"/>
        </w:rPr>
      </w:pPr>
    </w:p>
    <w:p w14:paraId="0CD2EF04"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6. Database Constraints and Indexing:</w:t>
      </w:r>
    </w:p>
    <w:p w14:paraId="132813A5"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Ensure data integrity (primary keys, foreign keys, unique constraints) and improve query performance.</w:t>
      </w:r>
    </w:p>
    <w:p w14:paraId="03865459" w14:textId="77777777" w:rsidR="00683FB8" w:rsidRDefault="00683FB8">
      <w:pPr>
        <w:spacing w:after="0"/>
        <w:rPr>
          <w:rFonts w:ascii="Times New Roman" w:hAnsi="Times New Roman" w:cs="Times New Roman"/>
          <w:bCs/>
          <w:szCs w:val="22"/>
        </w:rPr>
      </w:pPr>
    </w:p>
    <w:p w14:paraId="535E7EAC"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7. User Access Control:</w:t>
      </w:r>
    </w:p>
    <w:p w14:paraId="6B2E69FE"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Oracle’s role-based security features are used to control data access and ensure system security.</w:t>
      </w:r>
    </w:p>
    <w:p w14:paraId="6EA5297C" w14:textId="77777777" w:rsidR="00683FB8" w:rsidRDefault="00683FB8">
      <w:pPr>
        <w:spacing w:after="0"/>
        <w:rPr>
          <w:rFonts w:ascii="Times New Roman" w:hAnsi="Times New Roman" w:cs="Times New Roman"/>
          <w:bCs/>
          <w:szCs w:val="22"/>
        </w:rPr>
      </w:pPr>
    </w:p>
    <w:p w14:paraId="51356FC2"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8. Backup and Recovery Tools:</w:t>
      </w:r>
    </w:p>
    <w:p w14:paraId="0A0D4D1B"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Used to safeguard data from loss or corruption and maintain database reliability.</w:t>
      </w:r>
    </w:p>
    <w:p w14:paraId="3B53C04D" w14:textId="77777777" w:rsidR="00683FB8" w:rsidRDefault="00683FB8">
      <w:pPr>
        <w:spacing w:after="0"/>
        <w:rPr>
          <w:rFonts w:ascii="Times New Roman" w:hAnsi="Times New Roman" w:cs="Times New Roman"/>
          <w:bCs/>
          <w:szCs w:val="22"/>
        </w:rPr>
      </w:pPr>
    </w:p>
    <w:p w14:paraId="17052C5B" w14:textId="77777777" w:rsidR="00683FB8" w:rsidRDefault="009678F4">
      <w:pPr>
        <w:spacing w:after="0"/>
        <w:rPr>
          <w:rFonts w:ascii="Times New Roman" w:hAnsi="Times New Roman" w:cs="Times New Roman"/>
          <w:b/>
          <w:bCs/>
          <w:szCs w:val="22"/>
        </w:rPr>
      </w:pPr>
      <w:r>
        <w:rPr>
          <w:rFonts w:ascii="Times New Roman" w:hAnsi="Times New Roman" w:cs="Times New Roman"/>
          <w:b/>
          <w:bCs/>
          <w:szCs w:val="22"/>
        </w:rPr>
        <w:t>9. Reporting Tools (Optional):</w:t>
      </w:r>
    </w:p>
    <w:p w14:paraId="3C83657E" w14:textId="77777777" w:rsidR="00683FB8" w:rsidRDefault="009678F4">
      <w:pPr>
        <w:spacing w:after="0"/>
        <w:rPr>
          <w:rFonts w:ascii="Times New Roman" w:hAnsi="Times New Roman" w:cs="Times New Roman"/>
          <w:bCs/>
          <w:szCs w:val="22"/>
        </w:rPr>
      </w:pPr>
      <w:r>
        <w:rPr>
          <w:rFonts w:ascii="Times New Roman" w:hAnsi="Times New Roman" w:cs="Times New Roman"/>
          <w:bCs/>
          <w:szCs w:val="22"/>
        </w:rPr>
        <w:t>SQL-based reporting or Oracle tools like Oracle Reports for generating sales</w:t>
      </w:r>
      <w:r>
        <w:rPr>
          <w:rFonts w:ascii="Times New Roman" w:hAnsi="Times New Roman" w:cs="Times New Roman"/>
          <w:b/>
          <w:bCs/>
          <w:sz w:val="28"/>
          <w:szCs w:val="28"/>
        </w:rPr>
        <w:t xml:space="preserve"> </w:t>
      </w:r>
      <w:r>
        <w:rPr>
          <w:rFonts w:ascii="Times New Roman" w:hAnsi="Times New Roman" w:cs="Times New Roman"/>
          <w:bCs/>
          <w:szCs w:val="22"/>
        </w:rPr>
        <w:t>and inventory reports.</w:t>
      </w:r>
    </w:p>
    <w:p w14:paraId="17D962BA" w14:textId="77777777" w:rsidR="00683FB8" w:rsidRDefault="009678F4">
      <w:pPr>
        <w:spacing w:after="0"/>
        <w:rPr>
          <w:rFonts w:ascii="Times New Roman" w:hAnsi="Times New Roman" w:cs="Times New Roman"/>
          <w:b/>
          <w:bCs/>
          <w:sz w:val="28"/>
          <w:szCs w:val="28"/>
        </w:rPr>
      </w:pPr>
      <w:r>
        <w:rPr>
          <w:rFonts w:ascii="Times New Roman" w:hAnsi="Times New Roman" w:cs="Times New Roman"/>
          <w:b/>
          <w:bCs/>
          <w:noProof/>
          <w:sz w:val="28"/>
          <w:szCs w:val="28"/>
          <w:lang w:eastAsia="en-IN" w:bidi="ar-SA"/>
        </w:rPr>
        <w:lastRenderedPageBreak/>
        <w:drawing>
          <wp:inline distT="0" distB="0" distL="0" distR="0" wp14:anchorId="6C73090B" wp14:editId="142EE8F4">
            <wp:extent cx="6188710" cy="6188710"/>
            <wp:effectExtent l="0" t="0" r="2540" b="2540"/>
            <wp:docPr id="1027" name="Picture 2" descr="C:\Users\User\AppData\Local\Packages\5319275A.WhatsAppDesktop_cv1g1gvanyjgm\LocalState\sessions\F9635D3025AB81C0ADA999FD49EC2D6CD54920AC\transfers\2025-43\WhatsApp Image 2025-10-21 at 22.36.57.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6188710" cy="6188710"/>
                    </a:xfrm>
                    <a:prstGeom prst="rect">
                      <a:avLst/>
                    </a:prstGeom>
                    <a:ln>
                      <a:noFill/>
                    </a:ln>
                  </pic:spPr>
                </pic:pic>
              </a:graphicData>
            </a:graphic>
          </wp:inline>
        </w:drawing>
      </w:r>
    </w:p>
    <w:p w14:paraId="09AD25C8" w14:textId="77777777" w:rsidR="00683FB8" w:rsidRDefault="009678F4">
      <w:pPr>
        <w:spacing w:after="0"/>
        <w:rPr>
          <w:rFonts w:ascii="Times New Roman" w:hAnsi="Times New Roman" w:cs="Times New Roman"/>
          <w:b/>
          <w:bCs/>
          <w:sz w:val="28"/>
          <w:szCs w:val="28"/>
        </w:rPr>
      </w:pPr>
      <w:r>
        <w:rPr>
          <w:rFonts w:ascii="Times New Roman" w:hAnsi="Times New Roman" w:cs="Times New Roman"/>
          <w:b/>
          <w:bCs/>
          <w:sz w:val="28"/>
          <w:szCs w:val="28"/>
        </w:rPr>
        <w:t xml:space="preserve">Experimental Results </w:t>
      </w:r>
    </w:p>
    <w:p w14:paraId="7DD2BB50" w14:textId="77777777" w:rsidR="00B267EA" w:rsidRDefault="009678F4" w:rsidP="00B267EA">
      <w:pPr>
        <w:pStyle w:val="ListParagraph"/>
        <w:numPr>
          <w:ilvl w:val="0"/>
          <w:numId w:val="5"/>
        </w:numPr>
        <w:spacing w:after="0"/>
        <w:ind w:left="0"/>
        <w:rPr>
          <w:rFonts w:ascii="Times New Roman" w:hAnsi="Times New Roman" w:cs="Times New Roman"/>
          <w:b/>
          <w:bCs/>
          <w:sz w:val="28"/>
          <w:szCs w:val="28"/>
        </w:rPr>
      </w:pPr>
      <w:r>
        <w:rPr>
          <w:rFonts w:ascii="Times New Roman" w:hAnsi="Times New Roman" w:cs="Times New Roman"/>
          <w:b/>
          <w:bCs/>
          <w:sz w:val="28"/>
          <w:szCs w:val="28"/>
        </w:rPr>
        <w:t xml:space="preserve">Table </w:t>
      </w:r>
      <w:r w:rsidRPr="00EA00B3">
        <w:rPr>
          <w:rFonts w:ascii="Times New Roman" w:hAnsi="Times New Roman" w:cs="Times New Roman"/>
          <w:b/>
          <w:bCs/>
          <w:sz w:val="28"/>
          <w:szCs w:val="28"/>
        </w:rPr>
        <w:t>recreation</w:t>
      </w:r>
    </w:p>
    <w:p w14:paraId="5154BD99" w14:textId="6B0DD65B" w:rsidR="00145285" w:rsidRPr="009E780B" w:rsidRDefault="009E780B" w:rsidP="009E780B">
      <w:pPr>
        <w:pStyle w:val="ListParagraph"/>
        <w:spacing w:after="0"/>
        <w:ind w:left="0"/>
        <w:rPr>
          <w:rFonts w:ascii="Times New Roman" w:hAnsi="Times New Roman" w:cs="Times New Roman"/>
          <w:b/>
          <w:bCs/>
          <w:sz w:val="24"/>
          <w:szCs w:val="24"/>
        </w:rPr>
      </w:pPr>
      <w:r w:rsidRPr="009E780B">
        <w:rPr>
          <w:rFonts w:ascii="Times New Roman" w:hAnsi="Times New Roman" w:cs="Times New Roman"/>
          <w:b/>
          <w:bCs/>
          <w:sz w:val="24"/>
          <w:szCs w:val="24"/>
        </w:rPr>
        <w:t>CUSTOMER</w:t>
      </w:r>
    </w:p>
    <w:p w14:paraId="7E783BD1" w14:textId="77777777" w:rsidR="009E780B" w:rsidRPr="009E780B" w:rsidRDefault="009E780B" w:rsidP="009E780B">
      <w:pPr>
        <w:pStyle w:val="ListParagraph"/>
        <w:ind w:left="0"/>
        <w:rPr>
          <w:rFonts w:ascii="Times New Roman" w:hAnsi="Times New Roman" w:cs="Times New Roman"/>
          <w:szCs w:val="22"/>
        </w:rPr>
      </w:pPr>
      <w:r w:rsidRPr="009E780B">
        <w:rPr>
          <w:rFonts w:ascii="Times New Roman" w:hAnsi="Times New Roman" w:cs="Times New Roman"/>
          <w:szCs w:val="22"/>
        </w:rPr>
        <w:t>CREATE TABLE CUSTOMER (</w:t>
      </w:r>
    </w:p>
    <w:p w14:paraId="659BAD7F" w14:textId="77777777" w:rsidR="009E780B" w:rsidRPr="009E780B" w:rsidRDefault="009E780B" w:rsidP="009E780B">
      <w:pPr>
        <w:pStyle w:val="ListParagraph"/>
        <w:ind w:left="0"/>
        <w:rPr>
          <w:rFonts w:ascii="Times New Roman" w:hAnsi="Times New Roman" w:cs="Times New Roman"/>
          <w:szCs w:val="22"/>
        </w:rPr>
      </w:pPr>
      <w:r w:rsidRPr="009E780B">
        <w:rPr>
          <w:rFonts w:ascii="Times New Roman" w:hAnsi="Times New Roman" w:cs="Times New Roman"/>
          <w:szCs w:val="22"/>
        </w:rPr>
        <w:t xml:space="preserve">  customer_id NUMBER PRIMARY KEY,</w:t>
      </w:r>
    </w:p>
    <w:p w14:paraId="205BC29F" w14:textId="77777777" w:rsidR="009E780B" w:rsidRPr="009E780B" w:rsidRDefault="009E780B" w:rsidP="009E780B">
      <w:pPr>
        <w:pStyle w:val="ListParagraph"/>
        <w:ind w:left="0"/>
        <w:rPr>
          <w:rFonts w:ascii="Times New Roman" w:hAnsi="Times New Roman" w:cs="Times New Roman"/>
          <w:szCs w:val="22"/>
        </w:rPr>
      </w:pPr>
      <w:r w:rsidRPr="009E780B">
        <w:rPr>
          <w:rFonts w:ascii="Times New Roman" w:hAnsi="Times New Roman" w:cs="Times New Roman"/>
          <w:szCs w:val="22"/>
        </w:rPr>
        <w:t xml:space="preserve">  name VARCHAR2(50),</w:t>
      </w:r>
    </w:p>
    <w:p w14:paraId="7D64DFF9" w14:textId="77777777" w:rsidR="009E780B" w:rsidRPr="009E780B" w:rsidRDefault="009E780B" w:rsidP="009E780B">
      <w:pPr>
        <w:pStyle w:val="ListParagraph"/>
        <w:ind w:left="0"/>
        <w:rPr>
          <w:rFonts w:ascii="Times New Roman" w:hAnsi="Times New Roman" w:cs="Times New Roman"/>
          <w:szCs w:val="22"/>
        </w:rPr>
      </w:pPr>
      <w:r w:rsidRPr="009E780B">
        <w:rPr>
          <w:rFonts w:ascii="Times New Roman" w:hAnsi="Times New Roman" w:cs="Times New Roman"/>
          <w:szCs w:val="22"/>
        </w:rPr>
        <w:t xml:space="preserve">  email VARCHAR2(50) UNIQUE,</w:t>
      </w:r>
    </w:p>
    <w:p w14:paraId="268FAE4D" w14:textId="26405C88" w:rsidR="009E780B" w:rsidRPr="009E780B" w:rsidRDefault="009E780B" w:rsidP="009E780B">
      <w:pPr>
        <w:pStyle w:val="ListParagraph"/>
        <w:ind w:left="0"/>
        <w:rPr>
          <w:rFonts w:ascii="Times New Roman" w:hAnsi="Times New Roman" w:cs="Times New Roman"/>
          <w:szCs w:val="22"/>
        </w:rPr>
      </w:pPr>
      <w:r w:rsidRPr="009E780B">
        <w:rPr>
          <w:rFonts w:ascii="Times New Roman" w:hAnsi="Times New Roman" w:cs="Times New Roman"/>
          <w:szCs w:val="22"/>
        </w:rPr>
        <w:t xml:space="preserve">   phone VARCHAR2(15),</w:t>
      </w:r>
    </w:p>
    <w:p w14:paraId="4681273D" w14:textId="3F2C6E49" w:rsidR="009E780B" w:rsidRPr="009E780B" w:rsidRDefault="009E780B" w:rsidP="009E780B">
      <w:pPr>
        <w:pStyle w:val="ListParagraph"/>
        <w:ind w:left="0"/>
        <w:rPr>
          <w:rFonts w:ascii="Times New Roman" w:hAnsi="Times New Roman" w:cs="Times New Roman"/>
          <w:szCs w:val="22"/>
        </w:rPr>
      </w:pPr>
      <w:r w:rsidRPr="009E780B">
        <w:rPr>
          <w:rFonts w:ascii="Times New Roman" w:hAnsi="Times New Roman" w:cs="Times New Roman"/>
          <w:szCs w:val="22"/>
        </w:rPr>
        <w:t xml:space="preserve">  address VARCHAR2(100)</w:t>
      </w:r>
    </w:p>
    <w:p w14:paraId="0EE54E00" w14:textId="63CB3A4E" w:rsidR="009E780B" w:rsidRPr="009E780B" w:rsidRDefault="009E780B" w:rsidP="009E780B">
      <w:pPr>
        <w:pStyle w:val="ListParagraph"/>
        <w:spacing w:after="0"/>
        <w:ind w:left="0"/>
        <w:rPr>
          <w:rFonts w:ascii="Times New Roman" w:hAnsi="Times New Roman" w:cs="Times New Roman"/>
          <w:szCs w:val="22"/>
        </w:rPr>
      </w:pPr>
      <w:r w:rsidRPr="009E780B">
        <w:rPr>
          <w:rFonts w:ascii="Times New Roman" w:hAnsi="Times New Roman" w:cs="Times New Roman"/>
          <w:szCs w:val="22"/>
        </w:rPr>
        <w:t>);</w:t>
      </w:r>
    </w:p>
    <w:p w14:paraId="284A3A2D" w14:textId="5A984DD9" w:rsidR="00B267EA" w:rsidRPr="009E780B" w:rsidRDefault="00B267EA">
      <w:pPr>
        <w:pStyle w:val="ListParagraph"/>
        <w:spacing w:after="0"/>
        <w:ind w:left="0"/>
        <w:rPr>
          <w:rFonts w:ascii="Times New Roman" w:hAnsi="Times New Roman" w:cs="Times New Roman"/>
          <w:b/>
          <w:sz w:val="24"/>
          <w:szCs w:val="24"/>
        </w:rPr>
      </w:pPr>
      <w:r w:rsidRPr="009E780B">
        <w:rPr>
          <w:rFonts w:ascii="Times New Roman" w:hAnsi="Times New Roman" w:cs="Times New Roman"/>
          <w:b/>
          <w:sz w:val="24"/>
          <w:szCs w:val="24"/>
        </w:rPr>
        <w:t>CATEGORY</w:t>
      </w:r>
    </w:p>
    <w:p w14:paraId="3E7F1CFD" w14:textId="77777777" w:rsidR="00B267EA" w:rsidRDefault="00B267EA">
      <w:pPr>
        <w:pStyle w:val="ListParagraph"/>
        <w:spacing w:after="0"/>
        <w:ind w:left="0"/>
        <w:rPr>
          <w:rFonts w:ascii="Times New Roman" w:hAnsi="Times New Roman" w:cs="Times New Roman"/>
          <w:b/>
          <w:szCs w:val="22"/>
        </w:rPr>
      </w:pPr>
    </w:p>
    <w:p w14:paraId="6A416F91" w14:textId="77777777" w:rsidR="00B267EA" w:rsidRPr="00B267EA" w:rsidRDefault="00B267EA" w:rsidP="00B267EA">
      <w:pPr>
        <w:pStyle w:val="ListParagraph"/>
        <w:rPr>
          <w:rFonts w:ascii="Times New Roman" w:hAnsi="Times New Roman" w:cs="Times New Roman"/>
          <w:szCs w:val="22"/>
        </w:rPr>
      </w:pPr>
      <w:r w:rsidRPr="00B267EA">
        <w:rPr>
          <w:rFonts w:ascii="Times New Roman" w:hAnsi="Times New Roman" w:cs="Times New Roman"/>
          <w:szCs w:val="22"/>
        </w:rPr>
        <w:t>CREATE TABLE CATEGORY (</w:t>
      </w:r>
    </w:p>
    <w:p w14:paraId="6B620FF9" w14:textId="77777777" w:rsidR="00B267EA" w:rsidRPr="00B267EA" w:rsidRDefault="00B267EA" w:rsidP="00B267EA">
      <w:pPr>
        <w:pStyle w:val="ListParagraph"/>
        <w:rPr>
          <w:rFonts w:ascii="Times New Roman" w:hAnsi="Times New Roman" w:cs="Times New Roman"/>
          <w:szCs w:val="22"/>
        </w:rPr>
      </w:pPr>
      <w:r w:rsidRPr="00B267EA">
        <w:rPr>
          <w:rFonts w:ascii="Times New Roman" w:hAnsi="Times New Roman" w:cs="Times New Roman"/>
          <w:szCs w:val="22"/>
        </w:rPr>
        <w:t xml:space="preserve">  category_id NUMBER PRIMARY KEY,</w:t>
      </w:r>
    </w:p>
    <w:p w14:paraId="2C0BBECA" w14:textId="77777777" w:rsidR="00B267EA" w:rsidRPr="00B267EA" w:rsidRDefault="00B267EA" w:rsidP="00B267EA">
      <w:pPr>
        <w:pStyle w:val="ListParagraph"/>
        <w:rPr>
          <w:rFonts w:ascii="Times New Roman" w:hAnsi="Times New Roman" w:cs="Times New Roman"/>
          <w:szCs w:val="22"/>
        </w:rPr>
      </w:pPr>
      <w:r w:rsidRPr="00B267EA">
        <w:rPr>
          <w:rFonts w:ascii="Times New Roman" w:hAnsi="Times New Roman" w:cs="Times New Roman"/>
          <w:szCs w:val="22"/>
        </w:rPr>
        <w:lastRenderedPageBreak/>
        <w:t xml:space="preserve">  name VARCHAR2(50),</w:t>
      </w:r>
    </w:p>
    <w:p w14:paraId="59A3249F" w14:textId="77777777" w:rsidR="00B267EA" w:rsidRPr="00B267EA" w:rsidRDefault="00B267EA" w:rsidP="00B267EA">
      <w:pPr>
        <w:pStyle w:val="ListParagraph"/>
        <w:rPr>
          <w:rFonts w:ascii="Times New Roman" w:hAnsi="Times New Roman" w:cs="Times New Roman"/>
          <w:b/>
          <w:szCs w:val="22"/>
        </w:rPr>
      </w:pPr>
      <w:r w:rsidRPr="00B267EA">
        <w:rPr>
          <w:rFonts w:ascii="Times New Roman" w:hAnsi="Times New Roman" w:cs="Times New Roman"/>
          <w:szCs w:val="22"/>
        </w:rPr>
        <w:t xml:space="preserve">  description VARCHAR2(100</w:t>
      </w:r>
      <w:r w:rsidRPr="00B267EA">
        <w:rPr>
          <w:rFonts w:ascii="Times New Roman" w:hAnsi="Times New Roman" w:cs="Times New Roman"/>
          <w:b/>
          <w:szCs w:val="22"/>
        </w:rPr>
        <w:t>)</w:t>
      </w:r>
    </w:p>
    <w:p w14:paraId="527B70A1" w14:textId="62C0CE69" w:rsidR="00B267EA" w:rsidRDefault="00B267EA" w:rsidP="00B267EA">
      <w:pPr>
        <w:pStyle w:val="ListParagraph"/>
        <w:spacing w:after="0"/>
        <w:ind w:left="0"/>
        <w:rPr>
          <w:rFonts w:ascii="Times New Roman" w:hAnsi="Times New Roman" w:cs="Times New Roman"/>
          <w:b/>
          <w:szCs w:val="22"/>
        </w:rPr>
      </w:pPr>
      <w:r w:rsidRPr="00B267EA">
        <w:rPr>
          <w:rFonts w:ascii="Times New Roman" w:hAnsi="Times New Roman" w:cs="Times New Roman"/>
          <w:b/>
          <w:szCs w:val="22"/>
        </w:rPr>
        <w:t>);</w:t>
      </w:r>
    </w:p>
    <w:p w14:paraId="26B9EEF9" w14:textId="77777777" w:rsidR="00EA00B3" w:rsidRDefault="00EA00B3" w:rsidP="00B267EA">
      <w:pPr>
        <w:pStyle w:val="ListParagraph"/>
        <w:spacing w:after="0"/>
        <w:ind w:left="0"/>
        <w:rPr>
          <w:rFonts w:ascii="Times New Roman" w:hAnsi="Times New Roman" w:cs="Times New Roman"/>
          <w:b/>
          <w:szCs w:val="22"/>
        </w:rPr>
      </w:pPr>
    </w:p>
    <w:p w14:paraId="28B329A9" w14:textId="78FEB233" w:rsidR="00EA00B3" w:rsidRPr="009A7EE0" w:rsidRDefault="00EA00B3" w:rsidP="00B267EA">
      <w:pPr>
        <w:pStyle w:val="ListParagraph"/>
        <w:spacing w:after="0"/>
        <w:ind w:left="0"/>
        <w:rPr>
          <w:rFonts w:ascii="Times New Roman" w:hAnsi="Times New Roman" w:cs="Times New Roman"/>
          <w:b/>
          <w:sz w:val="24"/>
          <w:szCs w:val="24"/>
        </w:rPr>
      </w:pPr>
      <w:r w:rsidRPr="009A7EE0">
        <w:rPr>
          <w:rFonts w:ascii="Times New Roman" w:hAnsi="Times New Roman" w:cs="Times New Roman"/>
          <w:b/>
          <w:sz w:val="24"/>
          <w:szCs w:val="24"/>
        </w:rPr>
        <w:t>SUPPLIER</w:t>
      </w:r>
    </w:p>
    <w:p w14:paraId="139B5E62" w14:textId="77777777" w:rsidR="00EA00B3" w:rsidRPr="009A7EE0" w:rsidRDefault="00EA00B3" w:rsidP="00B267EA">
      <w:pPr>
        <w:pStyle w:val="ListParagraph"/>
        <w:spacing w:after="0"/>
        <w:ind w:left="0"/>
        <w:rPr>
          <w:rFonts w:ascii="Times New Roman" w:hAnsi="Times New Roman" w:cs="Times New Roman"/>
          <w:b/>
          <w:sz w:val="24"/>
          <w:szCs w:val="24"/>
        </w:rPr>
      </w:pPr>
    </w:p>
    <w:p w14:paraId="16E34FC8"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CREATE TABLE SUPPLIER (</w:t>
      </w:r>
    </w:p>
    <w:p w14:paraId="29786E32"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supplier_id NUMBER PRIMARY KEY,</w:t>
      </w:r>
    </w:p>
    <w:p w14:paraId="0C283308"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contact_number VARCHAR2(15),</w:t>
      </w:r>
    </w:p>
    <w:p w14:paraId="7D3A7C97"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email VARCHAR2(50) UNIQUE,</w:t>
      </w:r>
    </w:p>
    <w:p w14:paraId="47CAA005"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address VARCHAR2(100)</w:t>
      </w:r>
    </w:p>
    <w:p w14:paraId="419304DE" w14:textId="4369C0B3" w:rsidR="00EA00B3" w:rsidRDefault="00EA00B3" w:rsidP="00EA00B3">
      <w:pPr>
        <w:pStyle w:val="ListParagraph"/>
        <w:spacing w:after="0"/>
        <w:ind w:left="0"/>
        <w:rPr>
          <w:rFonts w:ascii="Times New Roman" w:hAnsi="Times New Roman" w:cs="Times New Roman"/>
          <w:szCs w:val="22"/>
        </w:rPr>
      </w:pPr>
      <w:r w:rsidRPr="00EA00B3">
        <w:rPr>
          <w:rFonts w:ascii="Times New Roman" w:hAnsi="Times New Roman" w:cs="Times New Roman"/>
          <w:szCs w:val="22"/>
        </w:rPr>
        <w:t>);</w:t>
      </w:r>
    </w:p>
    <w:p w14:paraId="68E697EA" w14:textId="77777777" w:rsidR="00EA00B3" w:rsidRDefault="00EA00B3" w:rsidP="00EA00B3">
      <w:pPr>
        <w:pStyle w:val="ListParagraph"/>
        <w:spacing w:after="0"/>
        <w:ind w:left="0"/>
        <w:rPr>
          <w:rFonts w:ascii="Times New Roman" w:hAnsi="Times New Roman" w:cs="Times New Roman"/>
          <w:szCs w:val="22"/>
        </w:rPr>
      </w:pPr>
    </w:p>
    <w:p w14:paraId="6056B3C6" w14:textId="6B3358C9" w:rsidR="00EA00B3" w:rsidRPr="009A7EE0" w:rsidRDefault="00EA00B3" w:rsidP="00EA00B3">
      <w:pPr>
        <w:pStyle w:val="ListParagraph"/>
        <w:spacing w:after="0"/>
        <w:ind w:left="0"/>
        <w:rPr>
          <w:rFonts w:ascii="Times New Roman" w:hAnsi="Times New Roman" w:cs="Times New Roman"/>
          <w:b/>
          <w:bCs/>
          <w:sz w:val="24"/>
          <w:szCs w:val="24"/>
        </w:rPr>
      </w:pPr>
      <w:r w:rsidRPr="009A7EE0">
        <w:rPr>
          <w:rFonts w:ascii="Times New Roman" w:hAnsi="Times New Roman" w:cs="Times New Roman"/>
          <w:b/>
          <w:bCs/>
          <w:sz w:val="24"/>
          <w:szCs w:val="24"/>
        </w:rPr>
        <w:t>PRODUCT</w:t>
      </w:r>
    </w:p>
    <w:p w14:paraId="2BFEC053" w14:textId="77777777" w:rsidR="00EA00B3" w:rsidRPr="009A7EE0" w:rsidRDefault="00EA00B3" w:rsidP="00EA00B3">
      <w:pPr>
        <w:pStyle w:val="ListParagraph"/>
        <w:spacing w:after="0"/>
        <w:ind w:left="0"/>
        <w:rPr>
          <w:rFonts w:ascii="Times New Roman" w:hAnsi="Times New Roman" w:cs="Times New Roman"/>
          <w:sz w:val="24"/>
          <w:szCs w:val="24"/>
        </w:rPr>
      </w:pPr>
    </w:p>
    <w:p w14:paraId="57C56283"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CREATE TABLE PRODUCT (</w:t>
      </w:r>
    </w:p>
    <w:p w14:paraId="4A613247"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product_id NUMBER PRIMARY KEY,</w:t>
      </w:r>
    </w:p>
    <w:p w14:paraId="0DD29CD9"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description VARCHAR2(100),</w:t>
      </w:r>
    </w:p>
    <w:p w14:paraId="63D7D625"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price NUMBER,</w:t>
      </w:r>
    </w:p>
    <w:p w14:paraId="6A3F34D0"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stock_quantity NUMBER,</w:t>
      </w:r>
    </w:p>
    <w:p w14:paraId="15D9F492"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category_id NUMBER,</w:t>
      </w:r>
    </w:p>
    <w:p w14:paraId="658832D1"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supplier_id NUMBER,</w:t>
      </w:r>
    </w:p>
    <w:p w14:paraId="35127B74"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FOREIGN KEY (category_id) REFERENCES CATEGORY(category_id),</w:t>
      </w:r>
    </w:p>
    <w:p w14:paraId="2116F0D4"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FOREIGN KEY (supplier_id) REFERENCES SUPPLIER(supplier_id)</w:t>
      </w:r>
    </w:p>
    <w:p w14:paraId="25363285" w14:textId="0821A6C6" w:rsidR="00EA00B3" w:rsidRDefault="00EA00B3" w:rsidP="00EA00B3">
      <w:pPr>
        <w:pStyle w:val="ListParagraph"/>
        <w:spacing w:after="0"/>
        <w:ind w:left="0"/>
        <w:rPr>
          <w:rFonts w:ascii="Times New Roman" w:hAnsi="Times New Roman" w:cs="Times New Roman"/>
          <w:szCs w:val="22"/>
        </w:rPr>
      </w:pPr>
      <w:r w:rsidRPr="00EA00B3">
        <w:rPr>
          <w:rFonts w:ascii="Times New Roman" w:hAnsi="Times New Roman" w:cs="Times New Roman"/>
          <w:szCs w:val="22"/>
        </w:rPr>
        <w:t>);</w:t>
      </w:r>
    </w:p>
    <w:p w14:paraId="7696C963" w14:textId="73FBFA35" w:rsidR="00EA00B3" w:rsidRPr="009A7EE0" w:rsidRDefault="00EA00B3" w:rsidP="00EA00B3">
      <w:pPr>
        <w:pStyle w:val="ListParagraph"/>
        <w:spacing w:after="0"/>
        <w:ind w:left="0"/>
        <w:rPr>
          <w:rFonts w:ascii="Times New Roman" w:hAnsi="Times New Roman" w:cs="Times New Roman"/>
          <w:b/>
          <w:bCs/>
          <w:sz w:val="24"/>
          <w:szCs w:val="24"/>
        </w:rPr>
      </w:pPr>
      <w:r w:rsidRPr="009A7EE0">
        <w:rPr>
          <w:rFonts w:ascii="Times New Roman" w:hAnsi="Times New Roman" w:cs="Times New Roman"/>
          <w:b/>
          <w:bCs/>
          <w:sz w:val="24"/>
          <w:szCs w:val="24"/>
        </w:rPr>
        <w:t>ORDERS</w:t>
      </w:r>
    </w:p>
    <w:p w14:paraId="0DF28104" w14:textId="77777777" w:rsidR="00EA00B3" w:rsidRDefault="00EA00B3" w:rsidP="00EA00B3">
      <w:pPr>
        <w:pStyle w:val="ListParagraph"/>
        <w:spacing w:after="0"/>
        <w:ind w:left="0"/>
        <w:rPr>
          <w:rFonts w:ascii="Times New Roman" w:hAnsi="Times New Roman" w:cs="Times New Roman"/>
          <w:szCs w:val="22"/>
        </w:rPr>
      </w:pPr>
    </w:p>
    <w:p w14:paraId="3876C4F3"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CREATE TABLE ORDERS (</w:t>
      </w:r>
    </w:p>
    <w:p w14:paraId="3F6E5E1E"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order_id NUMBER PRIMARY KEY,</w:t>
      </w:r>
    </w:p>
    <w:p w14:paraId="081D7573"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order_date DATE,</w:t>
      </w:r>
    </w:p>
    <w:p w14:paraId="6D2F7A5E"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total_amount NUMBER,</w:t>
      </w:r>
    </w:p>
    <w:p w14:paraId="51764DD3"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customer_id NUMBER,</w:t>
      </w:r>
    </w:p>
    <w:p w14:paraId="42948439"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FOREIGN KEY (customer_id</w:t>
      </w:r>
      <w:r w:rsidRPr="00EA00B3">
        <w:rPr>
          <w:rFonts w:ascii="Times New Roman" w:hAnsi="Times New Roman" w:cs="Times New Roman"/>
          <w:b/>
          <w:bCs/>
          <w:szCs w:val="22"/>
        </w:rPr>
        <w:t>) REFERENCES</w:t>
      </w:r>
      <w:r w:rsidRPr="00EA00B3">
        <w:rPr>
          <w:rFonts w:ascii="Times New Roman" w:hAnsi="Times New Roman" w:cs="Times New Roman"/>
          <w:szCs w:val="22"/>
        </w:rPr>
        <w:t xml:space="preserve"> CUSTOMER(customer_id)</w:t>
      </w:r>
    </w:p>
    <w:p w14:paraId="27AA7A50" w14:textId="56A1601D" w:rsidR="00EA00B3" w:rsidRDefault="00EA00B3" w:rsidP="00EA00B3">
      <w:pPr>
        <w:pStyle w:val="ListParagraph"/>
        <w:spacing w:after="0"/>
        <w:ind w:left="0"/>
        <w:rPr>
          <w:rFonts w:ascii="Times New Roman" w:hAnsi="Times New Roman" w:cs="Times New Roman"/>
          <w:szCs w:val="22"/>
        </w:rPr>
      </w:pPr>
      <w:r w:rsidRPr="00EA00B3">
        <w:rPr>
          <w:rFonts w:ascii="Times New Roman" w:hAnsi="Times New Roman" w:cs="Times New Roman"/>
          <w:szCs w:val="22"/>
        </w:rPr>
        <w:t>);</w:t>
      </w:r>
    </w:p>
    <w:p w14:paraId="76BF7869" w14:textId="68E6AF0D" w:rsidR="00EA00B3" w:rsidRPr="009A7EE0" w:rsidRDefault="00EA00B3" w:rsidP="00EA00B3">
      <w:pPr>
        <w:pStyle w:val="ListParagraph"/>
        <w:spacing w:after="0"/>
        <w:ind w:left="0"/>
        <w:rPr>
          <w:rFonts w:ascii="Times New Roman" w:hAnsi="Times New Roman" w:cs="Times New Roman"/>
          <w:b/>
          <w:bCs/>
          <w:sz w:val="24"/>
          <w:szCs w:val="24"/>
        </w:rPr>
      </w:pPr>
      <w:r w:rsidRPr="009A7EE0">
        <w:rPr>
          <w:rFonts w:ascii="Times New Roman" w:hAnsi="Times New Roman" w:cs="Times New Roman"/>
          <w:b/>
          <w:bCs/>
          <w:sz w:val="24"/>
          <w:szCs w:val="24"/>
        </w:rPr>
        <w:t>ORDER_ITEM</w:t>
      </w:r>
    </w:p>
    <w:p w14:paraId="15DA75A1"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CREATE TABLE ORDER_ITEM (</w:t>
      </w:r>
    </w:p>
    <w:p w14:paraId="78DF6F8F"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order_item_id NUMBER PRIMARY KEY,</w:t>
      </w:r>
    </w:p>
    <w:p w14:paraId="2EC7CB7E"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order_id NUMBER,</w:t>
      </w:r>
    </w:p>
    <w:p w14:paraId="41D67511"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product_id NUMBER,</w:t>
      </w:r>
    </w:p>
    <w:p w14:paraId="5B55F447"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quantity NUMBER,</w:t>
      </w:r>
    </w:p>
    <w:p w14:paraId="0B891F3D"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unit_price NUMBER,</w:t>
      </w:r>
    </w:p>
    <w:p w14:paraId="268019AA"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FOREIGN KEY (order_id) REFERENCES ORDERS(order_id),</w:t>
      </w:r>
    </w:p>
    <w:p w14:paraId="1B655292" w14:textId="77777777" w:rsidR="00EA00B3" w:rsidRPr="00EA00B3" w:rsidRDefault="00EA00B3" w:rsidP="00EA00B3">
      <w:pPr>
        <w:pStyle w:val="ListParagraph"/>
        <w:rPr>
          <w:rFonts w:ascii="Times New Roman" w:hAnsi="Times New Roman" w:cs="Times New Roman"/>
          <w:szCs w:val="22"/>
        </w:rPr>
      </w:pPr>
      <w:r w:rsidRPr="00EA00B3">
        <w:rPr>
          <w:rFonts w:ascii="Times New Roman" w:hAnsi="Times New Roman" w:cs="Times New Roman"/>
          <w:szCs w:val="22"/>
        </w:rPr>
        <w:t xml:space="preserve">  FOREIGN KEY (product_id) REFERENCES PRODUCT(product_id)</w:t>
      </w:r>
    </w:p>
    <w:p w14:paraId="191D6D47" w14:textId="6C465A3A" w:rsidR="00EA00B3" w:rsidRPr="00145285" w:rsidRDefault="00EA00B3" w:rsidP="00EA00B3">
      <w:pPr>
        <w:pStyle w:val="ListParagraph"/>
        <w:rPr>
          <w:rFonts w:ascii="Times New Roman" w:hAnsi="Times New Roman" w:cs="Times New Roman"/>
          <w:b/>
          <w:bCs/>
          <w:szCs w:val="22"/>
        </w:rPr>
      </w:pPr>
      <w:r w:rsidRPr="00EA00B3">
        <w:rPr>
          <w:rFonts w:ascii="Times New Roman" w:hAnsi="Times New Roman" w:cs="Times New Roman"/>
          <w:szCs w:val="22"/>
        </w:rPr>
        <w:t>)</w:t>
      </w:r>
      <w:r>
        <w:rPr>
          <w:rFonts w:ascii="Times New Roman" w:hAnsi="Times New Roman" w:cs="Times New Roman"/>
          <w:szCs w:val="22"/>
        </w:rPr>
        <w:t>;</w:t>
      </w:r>
    </w:p>
    <w:p w14:paraId="0B2251AD" w14:textId="77777777" w:rsidR="00EA00B3" w:rsidRPr="00145285" w:rsidRDefault="00EA00B3" w:rsidP="00EA00B3">
      <w:pPr>
        <w:pStyle w:val="ListParagraph"/>
        <w:rPr>
          <w:rFonts w:ascii="Times New Roman" w:hAnsi="Times New Roman" w:cs="Times New Roman"/>
          <w:b/>
          <w:bCs/>
          <w:szCs w:val="22"/>
        </w:rPr>
      </w:pPr>
    </w:p>
    <w:p w14:paraId="77BB3AD0" w14:textId="77777777" w:rsidR="00EA00B3" w:rsidRPr="009A7EE0" w:rsidRDefault="00EA00B3" w:rsidP="00EA00B3">
      <w:pPr>
        <w:rPr>
          <w:rFonts w:ascii="Times New Roman" w:hAnsi="Times New Roman" w:cs="Times New Roman"/>
          <w:b/>
          <w:bCs/>
          <w:sz w:val="24"/>
          <w:szCs w:val="24"/>
        </w:rPr>
      </w:pPr>
      <w:r w:rsidRPr="009A7EE0">
        <w:rPr>
          <w:rFonts w:ascii="Times New Roman" w:hAnsi="Times New Roman" w:cs="Times New Roman"/>
          <w:b/>
          <w:bCs/>
          <w:sz w:val="24"/>
          <w:szCs w:val="24"/>
        </w:rPr>
        <w:t>PAYMENT</w:t>
      </w:r>
    </w:p>
    <w:p w14:paraId="5B4ACCFB" w14:textId="77777777" w:rsidR="00145285" w:rsidRPr="00145285" w:rsidRDefault="00145285" w:rsidP="00145285">
      <w:pPr>
        <w:pStyle w:val="ListParagraph"/>
        <w:rPr>
          <w:rFonts w:ascii="Times New Roman" w:hAnsi="Times New Roman" w:cs="Times New Roman"/>
          <w:szCs w:val="22"/>
        </w:rPr>
      </w:pPr>
      <w:r w:rsidRPr="00145285">
        <w:rPr>
          <w:rFonts w:ascii="Times New Roman" w:hAnsi="Times New Roman" w:cs="Times New Roman"/>
          <w:szCs w:val="22"/>
        </w:rPr>
        <w:t>CREATE TABLE PAYMENT (</w:t>
      </w:r>
    </w:p>
    <w:p w14:paraId="5FA6A8D3" w14:textId="77777777" w:rsidR="00145285" w:rsidRPr="00145285" w:rsidRDefault="00145285" w:rsidP="00145285">
      <w:pPr>
        <w:pStyle w:val="ListParagraph"/>
        <w:rPr>
          <w:rFonts w:ascii="Times New Roman" w:hAnsi="Times New Roman" w:cs="Times New Roman"/>
          <w:szCs w:val="22"/>
        </w:rPr>
      </w:pPr>
      <w:r w:rsidRPr="00145285">
        <w:rPr>
          <w:rFonts w:ascii="Times New Roman" w:hAnsi="Times New Roman" w:cs="Times New Roman"/>
          <w:szCs w:val="22"/>
        </w:rPr>
        <w:t xml:space="preserve">  payment_id NUMBER PRIMARY KEY,</w:t>
      </w:r>
    </w:p>
    <w:p w14:paraId="17A79938" w14:textId="77777777" w:rsidR="00145285" w:rsidRPr="00145285" w:rsidRDefault="00145285" w:rsidP="00145285">
      <w:pPr>
        <w:pStyle w:val="ListParagraph"/>
        <w:rPr>
          <w:rFonts w:ascii="Times New Roman" w:hAnsi="Times New Roman" w:cs="Times New Roman"/>
          <w:szCs w:val="22"/>
        </w:rPr>
      </w:pPr>
      <w:r w:rsidRPr="00145285">
        <w:rPr>
          <w:rFonts w:ascii="Times New Roman" w:hAnsi="Times New Roman" w:cs="Times New Roman"/>
          <w:szCs w:val="22"/>
        </w:rPr>
        <w:t xml:space="preserve">  payment_date DATE,</w:t>
      </w:r>
    </w:p>
    <w:p w14:paraId="13ADC8C5" w14:textId="77777777" w:rsidR="00145285" w:rsidRPr="00145285" w:rsidRDefault="00145285" w:rsidP="00145285">
      <w:pPr>
        <w:pStyle w:val="ListParagraph"/>
        <w:rPr>
          <w:rFonts w:ascii="Times New Roman" w:hAnsi="Times New Roman" w:cs="Times New Roman"/>
          <w:szCs w:val="22"/>
        </w:rPr>
      </w:pPr>
      <w:r w:rsidRPr="00145285">
        <w:rPr>
          <w:rFonts w:ascii="Times New Roman" w:hAnsi="Times New Roman" w:cs="Times New Roman"/>
          <w:szCs w:val="22"/>
        </w:rPr>
        <w:lastRenderedPageBreak/>
        <w:t xml:space="preserve">  payment_mode VARCHAR2(30),</w:t>
      </w:r>
    </w:p>
    <w:p w14:paraId="0CFBF5BA" w14:textId="77777777" w:rsidR="00145285" w:rsidRPr="00145285" w:rsidRDefault="00145285" w:rsidP="00145285">
      <w:pPr>
        <w:pStyle w:val="ListParagraph"/>
        <w:rPr>
          <w:rFonts w:ascii="Times New Roman" w:hAnsi="Times New Roman" w:cs="Times New Roman"/>
          <w:szCs w:val="22"/>
        </w:rPr>
      </w:pPr>
      <w:r w:rsidRPr="00145285">
        <w:rPr>
          <w:rFonts w:ascii="Times New Roman" w:hAnsi="Times New Roman" w:cs="Times New Roman"/>
          <w:szCs w:val="22"/>
        </w:rPr>
        <w:t xml:space="preserve">  payment_status VARCHAR2(20),</w:t>
      </w:r>
    </w:p>
    <w:p w14:paraId="390E90FA" w14:textId="77777777" w:rsidR="00145285" w:rsidRPr="00145285" w:rsidRDefault="00145285" w:rsidP="00145285">
      <w:pPr>
        <w:pStyle w:val="ListParagraph"/>
        <w:rPr>
          <w:rFonts w:ascii="Times New Roman" w:hAnsi="Times New Roman" w:cs="Times New Roman"/>
          <w:szCs w:val="22"/>
        </w:rPr>
      </w:pPr>
      <w:r w:rsidRPr="00145285">
        <w:rPr>
          <w:rFonts w:ascii="Times New Roman" w:hAnsi="Times New Roman" w:cs="Times New Roman"/>
          <w:szCs w:val="22"/>
        </w:rPr>
        <w:t xml:space="preserve">  order_id NUMBER,</w:t>
      </w:r>
    </w:p>
    <w:p w14:paraId="7EDC8754" w14:textId="77777777" w:rsidR="00145285" w:rsidRPr="00145285" w:rsidRDefault="00145285" w:rsidP="00145285">
      <w:pPr>
        <w:pStyle w:val="ListParagraph"/>
        <w:rPr>
          <w:rFonts w:ascii="Times New Roman" w:hAnsi="Times New Roman" w:cs="Times New Roman"/>
          <w:szCs w:val="22"/>
        </w:rPr>
      </w:pPr>
      <w:r w:rsidRPr="00145285">
        <w:rPr>
          <w:rFonts w:ascii="Times New Roman" w:hAnsi="Times New Roman" w:cs="Times New Roman"/>
          <w:szCs w:val="22"/>
        </w:rPr>
        <w:t xml:space="preserve">  FOREIGN KEY (order_id) REFERENCES ORDERS(order_id)</w:t>
      </w:r>
    </w:p>
    <w:p w14:paraId="49AC72C1" w14:textId="6D40B0C7" w:rsidR="00EA00B3" w:rsidRDefault="00145285" w:rsidP="00145285">
      <w:pPr>
        <w:pStyle w:val="ListParagraph"/>
        <w:rPr>
          <w:rFonts w:ascii="Times New Roman" w:hAnsi="Times New Roman" w:cs="Times New Roman"/>
          <w:szCs w:val="22"/>
        </w:rPr>
      </w:pPr>
      <w:r w:rsidRPr="00145285">
        <w:rPr>
          <w:rFonts w:ascii="Times New Roman" w:hAnsi="Times New Roman" w:cs="Times New Roman"/>
          <w:szCs w:val="22"/>
        </w:rPr>
        <w:t>);</w:t>
      </w:r>
    </w:p>
    <w:p w14:paraId="7A50E8F8" w14:textId="77777777" w:rsidR="00EA00B3" w:rsidRDefault="00EA00B3" w:rsidP="00EA00B3">
      <w:pPr>
        <w:pStyle w:val="ListParagraph"/>
        <w:rPr>
          <w:rFonts w:ascii="Times New Roman" w:hAnsi="Times New Roman" w:cs="Times New Roman"/>
          <w:szCs w:val="22"/>
        </w:rPr>
      </w:pPr>
    </w:p>
    <w:p w14:paraId="16CC6837" w14:textId="77777777" w:rsidR="00EA00B3" w:rsidRPr="00EA00B3" w:rsidRDefault="00EA00B3" w:rsidP="00EA00B3">
      <w:pPr>
        <w:pStyle w:val="ListParagraph"/>
        <w:spacing w:after="0"/>
        <w:ind w:left="0"/>
        <w:rPr>
          <w:rFonts w:ascii="Times New Roman" w:hAnsi="Times New Roman" w:cs="Times New Roman"/>
          <w:szCs w:val="22"/>
        </w:rPr>
      </w:pPr>
    </w:p>
    <w:p w14:paraId="4285A9EC" w14:textId="77777777" w:rsidR="00683FB8" w:rsidRDefault="009678F4">
      <w:pPr>
        <w:pStyle w:val="ListParagraph"/>
        <w:numPr>
          <w:ilvl w:val="0"/>
          <w:numId w:val="5"/>
        </w:numPr>
        <w:spacing w:after="0"/>
        <w:ind w:left="0"/>
        <w:rPr>
          <w:rFonts w:ascii="Times New Roman" w:hAnsi="Times New Roman" w:cs="Times New Roman"/>
          <w:bCs/>
          <w:szCs w:val="22"/>
        </w:rPr>
      </w:pPr>
      <w:r>
        <w:rPr>
          <w:rFonts w:ascii="Times New Roman" w:hAnsi="Times New Roman" w:cs="Times New Roman"/>
          <w:b/>
          <w:bCs/>
          <w:sz w:val="28"/>
          <w:szCs w:val="28"/>
        </w:rPr>
        <w:t>Data insertion</w:t>
      </w:r>
    </w:p>
    <w:p w14:paraId="660877AA" w14:textId="4526B8C4" w:rsidR="00683FB8" w:rsidRPr="009A7EE0" w:rsidRDefault="009E780B">
      <w:pPr>
        <w:pStyle w:val="ListParagraph"/>
        <w:spacing w:after="0"/>
        <w:ind w:left="0"/>
        <w:rPr>
          <w:rFonts w:ascii="Times New Roman" w:hAnsi="Times New Roman" w:cs="Times New Roman"/>
          <w:b/>
          <w:sz w:val="24"/>
          <w:szCs w:val="24"/>
        </w:rPr>
      </w:pPr>
      <w:r w:rsidRPr="009A7EE0">
        <w:rPr>
          <w:rFonts w:ascii="Times New Roman" w:hAnsi="Times New Roman" w:cs="Times New Roman"/>
          <w:b/>
          <w:sz w:val="24"/>
          <w:szCs w:val="24"/>
        </w:rPr>
        <w:t>CUSTOMER </w:t>
      </w:r>
    </w:p>
    <w:p w14:paraId="70C23D32" w14:textId="77777777" w:rsidR="009A7EE0" w:rsidRPr="009A7EE0" w:rsidRDefault="009A7EE0" w:rsidP="009A7EE0">
      <w:pPr>
        <w:pStyle w:val="ListParagraph"/>
        <w:spacing w:after="0"/>
        <w:rPr>
          <w:rFonts w:ascii="Times New Roman" w:hAnsi="Times New Roman" w:cs="Times New Roman"/>
          <w:bCs/>
          <w:szCs w:val="22"/>
        </w:rPr>
      </w:pPr>
      <w:r w:rsidRPr="009A7EE0">
        <w:rPr>
          <w:rFonts w:ascii="Times New Roman" w:hAnsi="Times New Roman" w:cs="Times New Roman"/>
          <w:bCs/>
          <w:szCs w:val="22"/>
        </w:rPr>
        <w:t>INSERT INTO CUSTOMER VALUES (101, 'John Doe', 'john@gmail.com', '9876543210', 'New York');</w:t>
      </w:r>
    </w:p>
    <w:p w14:paraId="2A6809C1" w14:textId="66B28BCA" w:rsidR="009A7EE0" w:rsidRDefault="009A7EE0" w:rsidP="009A7EE0">
      <w:pPr>
        <w:pStyle w:val="ListParagraph"/>
        <w:spacing w:after="0"/>
        <w:ind w:left="0"/>
        <w:rPr>
          <w:rFonts w:ascii="Times New Roman" w:hAnsi="Times New Roman" w:cs="Times New Roman"/>
          <w:bCs/>
          <w:szCs w:val="22"/>
        </w:rPr>
      </w:pPr>
      <w:r w:rsidRPr="009A7EE0">
        <w:rPr>
          <w:rFonts w:ascii="Times New Roman" w:hAnsi="Times New Roman" w:cs="Times New Roman"/>
          <w:bCs/>
          <w:szCs w:val="22"/>
        </w:rPr>
        <w:t>INSERT INTO CUSTOMER VALUES (102, 'Jane Smith', 'jane@gmail.com', '9876543211', 'Los Angeles');</w:t>
      </w:r>
    </w:p>
    <w:p w14:paraId="1E806C36" w14:textId="77777777" w:rsidR="009A7EE0" w:rsidRPr="009A7EE0" w:rsidRDefault="009A7EE0" w:rsidP="009A7EE0">
      <w:pPr>
        <w:pStyle w:val="ListParagraph"/>
        <w:spacing w:after="0"/>
        <w:ind w:left="0"/>
        <w:rPr>
          <w:rFonts w:ascii="Times New Roman" w:hAnsi="Times New Roman" w:cs="Times New Roman"/>
          <w:b/>
          <w:sz w:val="24"/>
          <w:szCs w:val="24"/>
        </w:rPr>
      </w:pPr>
      <w:r w:rsidRPr="009A7EE0">
        <w:rPr>
          <w:rFonts w:ascii="Times New Roman" w:hAnsi="Times New Roman" w:cs="Times New Roman"/>
          <w:b/>
          <w:sz w:val="24"/>
          <w:szCs w:val="24"/>
        </w:rPr>
        <w:t>CATEGORY</w:t>
      </w:r>
    </w:p>
    <w:p w14:paraId="211B3490" w14:textId="77777777" w:rsidR="009A7EE0" w:rsidRPr="009A7EE0" w:rsidRDefault="009A7EE0" w:rsidP="009A7EE0">
      <w:pPr>
        <w:pStyle w:val="ListParagraph"/>
        <w:spacing w:after="0"/>
        <w:rPr>
          <w:rFonts w:ascii="Times New Roman" w:hAnsi="Times New Roman" w:cs="Times New Roman"/>
          <w:bCs/>
          <w:szCs w:val="22"/>
        </w:rPr>
      </w:pPr>
      <w:r w:rsidRPr="009A7EE0">
        <w:rPr>
          <w:rFonts w:ascii="Times New Roman" w:hAnsi="Times New Roman" w:cs="Times New Roman"/>
          <w:bCs/>
          <w:szCs w:val="22"/>
        </w:rPr>
        <w:t>INSERT INTO CATEGORY VALUES (1, 'Electronics', 'Electronic goods and gadgets');</w:t>
      </w:r>
    </w:p>
    <w:p w14:paraId="0D9703CA" w14:textId="2BBC4065" w:rsidR="009A7EE0" w:rsidRDefault="009A7EE0" w:rsidP="009A7EE0">
      <w:pPr>
        <w:pStyle w:val="ListParagraph"/>
        <w:spacing w:after="0"/>
        <w:ind w:left="0"/>
        <w:rPr>
          <w:rFonts w:ascii="Times New Roman" w:hAnsi="Times New Roman" w:cs="Times New Roman"/>
          <w:bCs/>
          <w:szCs w:val="22"/>
        </w:rPr>
      </w:pPr>
      <w:r w:rsidRPr="009A7EE0">
        <w:rPr>
          <w:rFonts w:ascii="Times New Roman" w:hAnsi="Times New Roman" w:cs="Times New Roman"/>
          <w:bCs/>
          <w:szCs w:val="22"/>
        </w:rPr>
        <w:t>INSERT INTO CATEGORY VALUES (2, 'Furniture', 'Home and office furniture'); </w:t>
      </w:r>
    </w:p>
    <w:p w14:paraId="73B8CC6B" w14:textId="1A6F6299" w:rsidR="009A7EE0" w:rsidRPr="009A7EE0" w:rsidRDefault="009A7EE0" w:rsidP="009A7EE0">
      <w:pPr>
        <w:pStyle w:val="ListParagraph"/>
        <w:spacing w:after="0"/>
        <w:ind w:left="0"/>
        <w:rPr>
          <w:rFonts w:ascii="Times New Roman" w:hAnsi="Times New Roman" w:cs="Times New Roman"/>
          <w:b/>
          <w:sz w:val="24"/>
          <w:szCs w:val="24"/>
        </w:rPr>
      </w:pPr>
      <w:r w:rsidRPr="009A7EE0">
        <w:rPr>
          <w:rFonts w:ascii="Times New Roman" w:hAnsi="Times New Roman" w:cs="Times New Roman"/>
          <w:b/>
          <w:sz w:val="24"/>
          <w:szCs w:val="24"/>
        </w:rPr>
        <w:t>SUPPLIER</w:t>
      </w:r>
    </w:p>
    <w:p w14:paraId="5EB8F8DA" w14:textId="77777777" w:rsidR="009A7EE0" w:rsidRPr="009A7EE0" w:rsidRDefault="009A7EE0" w:rsidP="009A7EE0">
      <w:pPr>
        <w:pStyle w:val="ListParagraph"/>
        <w:spacing w:after="0"/>
        <w:rPr>
          <w:rFonts w:ascii="Times New Roman" w:hAnsi="Times New Roman" w:cs="Times New Roman"/>
          <w:bCs/>
          <w:szCs w:val="22"/>
        </w:rPr>
      </w:pPr>
      <w:r w:rsidRPr="009A7EE0">
        <w:rPr>
          <w:rFonts w:ascii="Times New Roman" w:hAnsi="Times New Roman" w:cs="Times New Roman"/>
          <w:bCs/>
          <w:szCs w:val="22"/>
        </w:rPr>
        <w:t>INSERT INTO SUPPLIER VALUES (501, '9988776655', 'supplier1@email.com', 'Delhi');</w:t>
      </w:r>
    </w:p>
    <w:p w14:paraId="2BE6ABD4" w14:textId="792FA37A" w:rsidR="009A7EE0" w:rsidRDefault="009A7EE0" w:rsidP="009A7EE0">
      <w:pPr>
        <w:pStyle w:val="ListParagraph"/>
        <w:spacing w:after="0"/>
        <w:ind w:left="0"/>
        <w:rPr>
          <w:rFonts w:ascii="Times New Roman" w:hAnsi="Times New Roman" w:cs="Times New Roman"/>
          <w:bCs/>
          <w:szCs w:val="22"/>
        </w:rPr>
      </w:pPr>
      <w:r w:rsidRPr="009A7EE0">
        <w:rPr>
          <w:rFonts w:ascii="Times New Roman" w:hAnsi="Times New Roman" w:cs="Times New Roman"/>
          <w:bCs/>
          <w:szCs w:val="22"/>
        </w:rPr>
        <w:t>INSERT INTO SUPPLIER VALUES (502, '8877665544', 'supplier2@email.com', 'Mumbai');</w:t>
      </w:r>
    </w:p>
    <w:p w14:paraId="0585108B" w14:textId="479B88B5" w:rsidR="009A7EE0" w:rsidRPr="00B56D78" w:rsidRDefault="009A7EE0" w:rsidP="009A7EE0">
      <w:pPr>
        <w:pStyle w:val="ListParagraph"/>
        <w:spacing w:after="0"/>
        <w:ind w:left="0"/>
        <w:rPr>
          <w:rFonts w:ascii="Times New Roman" w:hAnsi="Times New Roman" w:cs="Times New Roman"/>
          <w:b/>
          <w:sz w:val="24"/>
          <w:szCs w:val="24"/>
        </w:rPr>
      </w:pPr>
      <w:r w:rsidRPr="00B56D78">
        <w:rPr>
          <w:rFonts w:ascii="Times New Roman" w:hAnsi="Times New Roman" w:cs="Times New Roman"/>
          <w:b/>
          <w:sz w:val="24"/>
          <w:szCs w:val="24"/>
        </w:rPr>
        <w:t>PRODUCT</w:t>
      </w:r>
    </w:p>
    <w:p w14:paraId="6ED29A98" w14:textId="77777777" w:rsidR="009A7EE0" w:rsidRPr="009A7EE0" w:rsidRDefault="009A7EE0" w:rsidP="009A7EE0">
      <w:pPr>
        <w:pStyle w:val="ListParagraph"/>
        <w:spacing w:after="0"/>
        <w:rPr>
          <w:rFonts w:ascii="Times New Roman" w:hAnsi="Times New Roman" w:cs="Times New Roman"/>
          <w:bCs/>
          <w:szCs w:val="22"/>
        </w:rPr>
      </w:pPr>
      <w:r w:rsidRPr="009A7EE0">
        <w:rPr>
          <w:rFonts w:ascii="Times New Roman" w:hAnsi="Times New Roman" w:cs="Times New Roman"/>
          <w:bCs/>
          <w:szCs w:val="22"/>
        </w:rPr>
        <w:t>INSERT INTO PRODUCT VALUES (201, 'Smartphone', 1, 25000, 50);</w:t>
      </w:r>
    </w:p>
    <w:p w14:paraId="366DA8F0" w14:textId="2081BC58" w:rsidR="009A7EE0" w:rsidRDefault="009A7EE0" w:rsidP="009A7EE0">
      <w:pPr>
        <w:pStyle w:val="ListParagraph"/>
        <w:spacing w:after="0"/>
        <w:ind w:left="0"/>
        <w:rPr>
          <w:rFonts w:ascii="Times New Roman" w:hAnsi="Times New Roman" w:cs="Times New Roman"/>
          <w:bCs/>
          <w:szCs w:val="22"/>
        </w:rPr>
      </w:pPr>
      <w:r w:rsidRPr="009A7EE0">
        <w:rPr>
          <w:rFonts w:ascii="Times New Roman" w:hAnsi="Times New Roman" w:cs="Times New Roman"/>
          <w:bCs/>
          <w:szCs w:val="22"/>
        </w:rPr>
        <w:t>INSERT INTO PRODUCT VALUES (202, 'Table', 2, 5000, 100);</w:t>
      </w:r>
    </w:p>
    <w:p w14:paraId="61E7C025" w14:textId="23F6B215" w:rsidR="009A7EE0" w:rsidRPr="00B56D78" w:rsidRDefault="009A7EE0" w:rsidP="009A7EE0">
      <w:pPr>
        <w:pStyle w:val="ListParagraph"/>
        <w:spacing w:after="0"/>
        <w:ind w:left="0"/>
        <w:rPr>
          <w:rFonts w:ascii="Times New Roman" w:hAnsi="Times New Roman" w:cs="Times New Roman"/>
          <w:b/>
          <w:sz w:val="24"/>
          <w:szCs w:val="24"/>
        </w:rPr>
      </w:pPr>
      <w:r w:rsidRPr="00B56D78">
        <w:rPr>
          <w:rFonts w:ascii="Times New Roman" w:hAnsi="Times New Roman" w:cs="Times New Roman"/>
          <w:b/>
          <w:sz w:val="24"/>
          <w:szCs w:val="24"/>
        </w:rPr>
        <w:t>ORDERS</w:t>
      </w:r>
    </w:p>
    <w:p w14:paraId="6AA8B964" w14:textId="77777777" w:rsidR="009A7EE0" w:rsidRPr="009A7EE0" w:rsidRDefault="009A7EE0" w:rsidP="009A7EE0">
      <w:pPr>
        <w:pStyle w:val="ListParagraph"/>
        <w:spacing w:after="0"/>
        <w:rPr>
          <w:rFonts w:ascii="Times New Roman" w:hAnsi="Times New Roman" w:cs="Times New Roman"/>
          <w:bCs/>
          <w:szCs w:val="22"/>
        </w:rPr>
      </w:pPr>
      <w:r w:rsidRPr="009A7EE0">
        <w:rPr>
          <w:rFonts w:ascii="Times New Roman" w:hAnsi="Times New Roman" w:cs="Times New Roman"/>
          <w:bCs/>
          <w:szCs w:val="22"/>
        </w:rPr>
        <w:t>INSERT INTO ORDERS VALUES (301, '2025-10-28', 27000);</w:t>
      </w:r>
    </w:p>
    <w:p w14:paraId="025E7726" w14:textId="65DD2E88" w:rsidR="009A7EE0" w:rsidRDefault="009A7EE0" w:rsidP="009A7EE0">
      <w:pPr>
        <w:pStyle w:val="ListParagraph"/>
        <w:spacing w:after="0"/>
        <w:ind w:left="0"/>
        <w:rPr>
          <w:rFonts w:ascii="Times New Roman" w:hAnsi="Times New Roman" w:cs="Times New Roman"/>
          <w:bCs/>
          <w:szCs w:val="22"/>
        </w:rPr>
      </w:pPr>
      <w:r w:rsidRPr="009A7EE0">
        <w:rPr>
          <w:rFonts w:ascii="Times New Roman" w:hAnsi="Times New Roman" w:cs="Times New Roman"/>
          <w:bCs/>
          <w:szCs w:val="22"/>
        </w:rPr>
        <w:t>INSERT INTO ORDERS VALUES (302, '2025-10-29', 6000);</w:t>
      </w:r>
    </w:p>
    <w:p w14:paraId="7F894D06" w14:textId="7363EBA8" w:rsidR="009A7EE0" w:rsidRPr="00B56D78" w:rsidRDefault="009A7EE0" w:rsidP="009A7EE0">
      <w:pPr>
        <w:pStyle w:val="ListParagraph"/>
        <w:spacing w:after="0"/>
        <w:ind w:left="0"/>
        <w:rPr>
          <w:rFonts w:ascii="Times New Roman" w:hAnsi="Times New Roman" w:cs="Times New Roman"/>
          <w:b/>
          <w:sz w:val="24"/>
          <w:szCs w:val="24"/>
        </w:rPr>
      </w:pPr>
      <w:r w:rsidRPr="00B56D78">
        <w:rPr>
          <w:rFonts w:ascii="Times New Roman" w:hAnsi="Times New Roman" w:cs="Times New Roman"/>
          <w:b/>
          <w:sz w:val="24"/>
          <w:szCs w:val="24"/>
        </w:rPr>
        <w:t>ORDER_ITEM</w:t>
      </w:r>
    </w:p>
    <w:p w14:paraId="06975F81" w14:textId="77777777" w:rsidR="009A7EE0" w:rsidRPr="009A7EE0" w:rsidRDefault="009A7EE0" w:rsidP="009A7EE0">
      <w:pPr>
        <w:pStyle w:val="ListParagraph"/>
        <w:spacing w:after="0"/>
        <w:rPr>
          <w:rFonts w:ascii="Times New Roman" w:hAnsi="Times New Roman" w:cs="Times New Roman"/>
          <w:bCs/>
          <w:szCs w:val="22"/>
        </w:rPr>
      </w:pPr>
      <w:r w:rsidRPr="009A7EE0">
        <w:rPr>
          <w:rFonts w:ascii="Times New Roman" w:hAnsi="Times New Roman" w:cs="Times New Roman"/>
          <w:bCs/>
          <w:szCs w:val="22"/>
        </w:rPr>
        <w:t>INSERT INTO ORDER_ITEM VALUES (301, 201, 2, 25000);</w:t>
      </w:r>
    </w:p>
    <w:p w14:paraId="7D752D40" w14:textId="78378BA3" w:rsidR="009A7EE0" w:rsidRDefault="009A7EE0" w:rsidP="009A7EE0">
      <w:pPr>
        <w:pStyle w:val="ListParagraph"/>
        <w:spacing w:after="0"/>
        <w:ind w:left="0"/>
        <w:rPr>
          <w:rFonts w:ascii="Times New Roman" w:hAnsi="Times New Roman" w:cs="Times New Roman"/>
          <w:bCs/>
          <w:szCs w:val="22"/>
        </w:rPr>
      </w:pPr>
      <w:r w:rsidRPr="009A7EE0">
        <w:rPr>
          <w:rFonts w:ascii="Times New Roman" w:hAnsi="Times New Roman" w:cs="Times New Roman"/>
          <w:bCs/>
          <w:szCs w:val="22"/>
        </w:rPr>
        <w:t>INSERT INTO ORDER_ITEM VALUES (302, 202, 1, 5000);</w:t>
      </w:r>
    </w:p>
    <w:p w14:paraId="1D52D6E6" w14:textId="3CCCEA9E" w:rsidR="009A7EE0" w:rsidRPr="00B56D78" w:rsidRDefault="009A7EE0" w:rsidP="009A7EE0">
      <w:pPr>
        <w:pStyle w:val="ListParagraph"/>
        <w:spacing w:after="0"/>
        <w:ind w:left="0"/>
        <w:rPr>
          <w:rFonts w:ascii="Times New Roman" w:hAnsi="Times New Roman" w:cs="Times New Roman"/>
          <w:b/>
          <w:sz w:val="24"/>
          <w:szCs w:val="24"/>
        </w:rPr>
      </w:pPr>
      <w:r w:rsidRPr="00B56D78">
        <w:rPr>
          <w:rFonts w:ascii="Times New Roman" w:hAnsi="Times New Roman" w:cs="Times New Roman"/>
          <w:b/>
          <w:sz w:val="24"/>
          <w:szCs w:val="24"/>
        </w:rPr>
        <w:t>PAYMENT</w:t>
      </w:r>
    </w:p>
    <w:p w14:paraId="115B5C3C" w14:textId="77777777" w:rsidR="009A7EE0" w:rsidRPr="009A7EE0" w:rsidRDefault="009A7EE0" w:rsidP="009A7EE0">
      <w:pPr>
        <w:pStyle w:val="ListParagraph"/>
        <w:spacing w:after="0"/>
        <w:rPr>
          <w:rFonts w:ascii="Times New Roman" w:hAnsi="Times New Roman" w:cs="Times New Roman"/>
          <w:bCs/>
          <w:szCs w:val="22"/>
        </w:rPr>
      </w:pPr>
      <w:r w:rsidRPr="009A7EE0">
        <w:rPr>
          <w:rFonts w:ascii="Times New Roman" w:hAnsi="Times New Roman" w:cs="Times New Roman"/>
          <w:bCs/>
          <w:szCs w:val="22"/>
        </w:rPr>
        <w:t>INSERT INTO PAYMENT VALUES (901, '2025-10-28', 'Online', 'Completed');</w:t>
      </w:r>
    </w:p>
    <w:p w14:paraId="65E64F7A" w14:textId="78EE2FA0" w:rsidR="009A7EE0" w:rsidRPr="009A7EE0" w:rsidRDefault="009A7EE0" w:rsidP="009A7EE0">
      <w:pPr>
        <w:pStyle w:val="ListParagraph"/>
        <w:spacing w:after="0"/>
        <w:ind w:left="0"/>
        <w:rPr>
          <w:rFonts w:ascii="Times New Roman" w:hAnsi="Times New Roman" w:cs="Times New Roman"/>
          <w:bCs/>
          <w:szCs w:val="22"/>
        </w:rPr>
      </w:pPr>
      <w:r w:rsidRPr="009A7EE0">
        <w:rPr>
          <w:rFonts w:ascii="Times New Roman" w:hAnsi="Times New Roman" w:cs="Times New Roman"/>
          <w:bCs/>
          <w:szCs w:val="22"/>
        </w:rPr>
        <w:t>INSERT INTO PAYMENT VALUES (902, '2025-10-29', 'Cash', 'Pending');</w:t>
      </w:r>
    </w:p>
    <w:p w14:paraId="7CF19C4A" w14:textId="6CE59F71" w:rsidR="00683FB8" w:rsidRDefault="009678F4" w:rsidP="00B56D78">
      <w:pPr>
        <w:pStyle w:val="ListParagraph"/>
        <w:numPr>
          <w:ilvl w:val="0"/>
          <w:numId w:val="5"/>
        </w:numPr>
        <w:spacing w:after="0"/>
        <w:ind w:left="0"/>
        <w:rPr>
          <w:rFonts w:ascii="Times New Roman" w:hAnsi="Times New Roman" w:cs="Times New Roman"/>
          <w:bCs/>
          <w:szCs w:val="22"/>
        </w:rPr>
      </w:pPr>
      <w:r w:rsidRPr="009A7EE0">
        <w:rPr>
          <w:rFonts w:ascii="Times New Roman" w:hAnsi="Times New Roman" w:cs="Times New Roman"/>
          <w:b/>
          <w:bCs/>
          <w:sz w:val="28"/>
          <w:szCs w:val="28"/>
        </w:rPr>
        <w:t>Order and payment processing</w:t>
      </w:r>
      <w:r w:rsidR="009A7EE0">
        <w:rPr>
          <w:rFonts w:ascii="Times New Roman" w:hAnsi="Times New Roman" w:cs="Times New Roman"/>
          <w:b/>
          <w:bCs/>
          <w:sz w:val="28"/>
          <w:szCs w:val="28"/>
        </w:rPr>
        <w:t xml:space="preserve"> </w:t>
      </w:r>
    </w:p>
    <w:p w14:paraId="0A1547B7" w14:textId="56BA401A" w:rsidR="00B56D78" w:rsidRDefault="00B56D78" w:rsidP="00B56D78">
      <w:pPr>
        <w:pStyle w:val="ListParagraph"/>
        <w:spacing w:after="0"/>
        <w:ind w:left="0"/>
        <w:rPr>
          <w:rFonts w:ascii="Times New Roman" w:hAnsi="Times New Roman" w:cs="Times New Roman"/>
          <w:b/>
          <w:sz w:val="24"/>
          <w:szCs w:val="24"/>
        </w:rPr>
      </w:pPr>
      <w:r w:rsidRPr="00B56D78">
        <w:rPr>
          <w:rFonts w:ascii="Times New Roman" w:hAnsi="Times New Roman" w:cs="Times New Roman"/>
          <w:b/>
          <w:sz w:val="24"/>
          <w:szCs w:val="24"/>
        </w:rPr>
        <w:t>CUSTOMER</w:t>
      </w:r>
    </w:p>
    <w:p w14:paraId="42AA1C2F" w14:textId="77777777" w:rsidR="00B56D78" w:rsidRPr="00B56D78" w:rsidRDefault="00B56D78" w:rsidP="00B56D78">
      <w:pPr>
        <w:pStyle w:val="ListParagraph"/>
        <w:spacing w:after="0"/>
        <w:rPr>
          <w:rFonts w:ascii="Times New Roman" w:hAnsi="Times New Roman" w:cs="Times New Roman"/>
          <w:bCs/>
          <w:szCs w:val="22"/>
        </w:rPr>
      </w:pPr>
      <w:r w:rsidRPr="00B56D78">
        <w:rPr>
          <w:rFonts w:ascii="Times New Roman" w:hAnsi="Times New Roman" w:cs="Times New Roman"/>
          <w:bCs/>
          <w:szCs w:val="22"/>
        </w:rPr>
        <w:t>INSERT INTO CUSTOMER VALUES (101, 'John Doe', 'john@gmail.com', '9876543210', 'New York');</w:t>
      </w:r>
    </w:p>
    <w:p w14:paraId="07856B02" w14:textId="13080980" w:rsidR="00B56D78" w:rsidRDefault="00B56D78" w:rsidP="00B56D78">
      <w:pPr>
        <w:pStyle w:val="ListParagraph"/>
        <w:spacing w:after="0"/>
        <w:ind w:left="0"/>
        <w:rPr>
          <w:rFonts w:ascii="Times New Roman" w:hAnsi="Times New Roman" w:cs="Times New Roman"/>
          <w:bCs/>
          <w:szCs w:val="22"/>
        </w:rPr>
      </w:pPr>
      <w:r w:rsidRPr="00B56D78">
        <w:rPr>
          <w:rFonts w:ascii="Times New Roman" w:hAnsi="Times New Roman" w:cs="Times New Roman"/>
          <w:bCs/>
          <w:szCs w:val="22"/>
        </w:rPr>
        <w:t>INSERT INTO CUSTOMER VALUES (102, 'Jane Smith', 'jane@gmail.com', '9123456789', 'Los Angeles');</w:t>
      </w:r>
    </w:p>
    <w:p w14:paraId="7A329BB4" w14:textId="1E591054" w:rsidR="00B56D78" w:rsidRDefault="00B56D78" w:rsidP="00B56D78">
      <w:pPr>
        <w:pStyle w:val="ListParagraph"/>
        <w:spacing w:after="0"/>
        <w:ind w:left="0"/>
        <w:rPr>
          <w:rFonts w:ascii="Times New Roman" w:hAnsi="Times New Roman" w:cs="Times New Roman"/>
          <w:b/>
          <w:sz w:val="24"/>
          <w:szCs w:val="24"/>
        </w:rPr>
      </w:pPr>
      <w:r w:rsidRPr="00B56D78">
        <w:rPr>
          <w:rFonts w:ascii="Times New Roman" w:hAnsi="Times New Roman" w:cs="Times New Roman"/>
          <w:b/>
          <w:sz w:val="24"/>
          <w:szCs w:val="24"/>
        </w:rPr>
        <w:t>CATEGORY</w:t>
      </w:r>
    </w:p>
    <w:p w14:paraId="4C697F26" w14:textId="77777777" w:rsidR="00B56D78" w:rsidRPr="00B56D78" w:rsidRDefault="00B56D78" w:rsidP="00B56D78">
      <w:pPr>
        <w:pStyle w:val="ListParagraph"/>
        <w:spacing w:after="0"/>
        <w:rPr>
          <w:rFonts w:ascii="Times New Roman" w:hAnsi="Times New Roman" w:cs="Times New Roman"/>
          <w:bCs/>
          <w:szCs w:val="22"/>
        </w:rPr>
      </w:pPr>
      <w:r w:rsidRPr="00B56D78">
        <w:rPr>
          <w:rFonts w:ascii="Times New Roman" w:hAnsi="Times New Roman" w:cs="Times New Roman"/>
          <w:bCs/>
          <w:szCs w:val="22"/>
        </w:rPr>
        <w:t>INSERT INTO CATEGORY VALUES (1, 'Electronics', 'Electronic goods');</w:t>
      </w:r>
    </w:p>
    <w:p w14:paraId="404115D1" w14:textId="063F9FD0" w:rsidR="00B56D78" w:rsidRDefault="00B56D78" w:rsidP="00B56D78">
      <w:pPr>
        <w:pStyle w:val="ListParagraph"/>
        <w:spacing w:after="0"/>
        <w:ind w:left="0"/>
        <w:rPr>
          <w:rFonts w:ascii="Times New Roman" w:hAnsi="Times New Roman" w:cs="Times New Roman"/>
          <w:bCs/>
          <w:szCs w:val="22"/>
        </w:rPr>
      </w:pPr>
      <w:r w:rsidRPr="00B56D78">
        <w:rPr>
          <w:rFonts w:ascii="Times New Roman" w:hAnsi="Times New Roman" w:cs="Times New Roman"/>
          <w:bCs/>
          <w:szCs w:val="22"/>
        </w:rPr>
        <w:t>INSERT INTO CATEGORY VALUES (2, 'Furniture', 'Home furniture');</w:t>
      </w:r>
    </w:p>
    <w:p w14:paraId="4CF11F11" w14:textId="3481EDEC" w:rsidR="00B56D78" w:rsidRPr="00B56D78" w:rsidRDefault="00B56D78" w:rsidP="00B56D78">
      <w:pPr>
        <w:pStyle w:val="ListParagraph"/>
        <w:spacing w:after="0"/>
        <w:ind w:left="0"/>
        <w:rPr>
          <w:rFonts w:ascii="Times New Roman" w:hAnsi="Times New Roman" w:cs="Times New Roman"/>
          <w:b/>
          <w:sz w:val="24"/>
          <w:szCs w:val="24"/>
        </w:rPr>
      </w:pPr>
      <w:r w:rsidRPr="00B56D78">
        <w:rPr>
          <w:rFonts w:ascii="Times New Roman" w:hAnsi="Times New Roman" w:cs="Times New Roman"/>
          <w:b/>
          <w:sz w:val="24"/>
          <w:szCs w:val="24"/>
        </w:rPr>
        <w:t>SUPPLIER</w:t>
      </w:r>
    </w:p>
    <w:p w14:paraId="7EA77F00" w14:textId="77777777" w:rsidR="00B56D78" w:rsidRPr="00B56D78" w:rsidRDefault="00B56D78" w:rsidP="00B56D78">
      <w:pPr>
        <w:pStyle w:val="ListParagraph"/>
        <w:spacing w:after="0"/>
        <w:rPr>
          <w:rFonts w:ascii="Times New Roman" w:hAnsi="Times New Roman" w:cs="Times New Roman"/>
          <w:bCs/>
          <w:szCs w:val="22"/>
        </w:rPr>
      </w:pPr>
      <w:r w:rsidRPr="00B56D78">
        <w:rPr>
          <w:rFonts w:ascii="Times New Roman" w:hAnsi="Times New Roman" w:cs="Times New Roman"/>
          <w:bCs/>
          <w:szCs w:val="22"/>
        </w:rPr>
        <w:t>INSERT INTO SUPPLIER VALUES (501, '9988776655', 'supplier1@mail.com', 'supplier1 address');</w:t>
      </w:r>
    </w:p>
    <w:p w14:paraId="27EC6A3F" w14:textId="7AC02B11" w:rsidR="00B56D78" w:rsidRDefault="00B56D78" w:rsidP="00B56D78">
      <w:pPr>
        <w:pStyle w:val="ListParagraph"/>
        <w:spacing w:after="0"/>
        <w:ind w:left="0"/>
        <w:rPr>
          <w:rFonts w:ascii="Times New Roman" w:hAnsi="Times New Roman" w:cs="Times New Roman"/>
          <w:bCs/>
          <w:szCs w:val="22"/>
        </w:rPr>
      </w:pPr>
      <w:r w:rsidRPr="00B56D78">
        <w:rPr>
          <w:rFonts w:ascii="Times New Roman" w:hAnsi="Times New Roman" w:cs="Times New Roman"/>
          <w:bCs/>
          <w:szCs w:val="22"/>
        </w:rPr>
        <w:t>INSERT INTO SUPPLIER VALUES (502, '9876543212', 'supplier2@mail.com', 'supplier2 address');</w:t>
      </w:r>
    </w:p>
    <w:p w14:paraId="377C4CA8" w14:textId="297C7F24" w:rsidR="00B56D78" w:rsidRPr="00B56D78" w:rsidRDefault="00B56D78" w:rsidP="00B56D78">
      <w:pPr>
        <w:pStyle w:val="ListParagraph"/>
        <w:spacing w:after="0"/>
        <w:ind w:left="0"/>
        <w:rPr>
          <w:rFonts w:ascii="Times New Roman" w:hAnsi="Times New Roman" w:cs="Times New Roman"/>
          <w:b/>
          <w:sz w:val="24"/>
          <w:szCs w:val="24"/>
        </w:rPr>
      </w:pPr>
      <w:r w:rsidRPr="00B56D78">
        <w:rPr>
          <w:rFonts w:ascii="Times New Roman" w:hAnsi="Times New Roman" w:cs="Times New Roman"/>
          <w:b/>
          <w:sz w:val="24"/>
          <w:szCs w:val="24"/>
        </w:rPr>
        <w:t>PRODUCT</w:t>
      </w:r>
    </w:p>
    <w:p w14:paraId="372C540C" w14:textId="77777777" w:rsidR="00B56D78" w:rsidRPr="00B56D78" w:rsidRDefault="00B56D78" w:rsidP="00B56D78">
      <w:pPr>
        <w:pStyle w:val="ListParagraph"/>
        <w:spacing w:after="0"/>
        <w:rPr>
          <w:rFonts w:ascii="Times New Roman" w:hAnsi="Times New Roman" w:cs="Times New Roman"/>
          <w:bCs/>
          <w:szCs w:val="22"/>
        </w:rPr>
      </w:pPr>
      <w:r w:rsidRPr="00B56D78">
        <w:rPr>
          <w:rFonts w:ascii="Times New Roman" w:hAnsi="Times New Roman" w:cs="Times New Roman"/>
          <w:bCs/>
          <w:szCs w:val="22"/>
        </w:rPr>
        <w:t>INSERT INTO PRODUCT VALUES (201, 'Smartphone', 1, 25000, 50);  -- category_id 1</w:t>
      </w:r>
    </w:p>
    <w:p w14:paraId="3797A52E" w14:textId="3AA10EC6" w:rsidR="00B56D78" w:rsidRDefault="00B56D78" w:rsidP="00B56D78">
      <w:pPr>
        <w:pStyle w:val="ListParagraph"/>
        <w:spacing w:after="0"/>
        <w:ind w:left="0"/>
        <w:rPr>
          <w:rFonts w:ascii="Times New Roman" w:hAnsi="Times New Roman" w:cs="Times New Roman"/>
          <w:bCs/>
          <w:szCs w:val="22"/>
        </w:rPr>
      </w:pPr>
      <w:r w:rsidRPr="00B56D78">
        <w:rPr>
          <w:rFonts w:ascii="Times New Roman" w:hAnsi="Times New Roman" w:cs="Times New Roman"/>
          <w:bCs/>
          <w:szCs w:val="22"/>
        </w:rPr>
        <w:t>INSERT INTO PRODUCT VALUES (202, 'Table', 2, 5000, 100);       -- category_id 2</w:t>
      </w:r>
    </w:p>
    <w:p w14:paraId="7BCCB3E1" w14:textId="6DA5E1D1" w:rsidR="00B56D78" w:rsidRPr="00B56D78" w:rsidRDefault="00B56D78" w:rsidP="00B56D78">
      <w:pPr>
        <w:pStyle w:val="ListParagraph"/>
        <w:spacing w:after="0"/>
        <w:ind w:left="0"/>
        <w:rPr>
          <w:rFonts w:ascii="Times New Roman" w:hAnsi="Times New Roman" w:cs="Times New Roman"/>
          <w:b/>
          <w:sz w:val="24"/>
          <w:szCs w:val="24"/>
        </w:rPr>
      </w:pPr>
      <w:r w:rsidRPr="00B56D78">
        <w:rPr>
          <w:rFonts w:ascii="Times New Roman" w:hAnsi="Times New Roman" w:cs="Times New Roman"/>
          <w:b/>
          <w:sz w:val="24"/>
          <w:szCs w:val="24"/>
        </w:rPr>
        <w:t>ORDERS</w:t>
      </w:r>
    </w:p>
    <w:p w14:paraId="231A588A" w14:textId="77777777" w:rsidR="00B56D78" w:rsidRPr="00B56D78" w:rsidRDefault="00B56D78" w:rsidP="00B56D78">
      <w:pPr>
        <w:pStyle w:val="ListParagraph"/>
        <w:spacing w:after="0"/>
        <w:rPr>
          <w:rFonts w:ascii="Times New Roman" w:hAnsi="Times New Roman" w:cs="Times New Roman"/>
          <w:bCs/>
          <w:szCs w:val="22"/>
        </w:rPr>
      </w:pPr>
      <w:r w:rsidRPr="00B56D78">
        <w:rPr>
          <w:rFonts w:ascii="Times New Roman" w:hAnsi="Times New Roman" w:cs="Times New Roman"/>
          <w:bCs/>
          <w:szCs w:val="22"/>
        </w:rPr>
        <w:t>INSERT INTO ORDERS VALUES (301, 101, SYSDATE, 25000); -- order_id, customer_id, order_date, total_amount</w:t>
      </w:r>
    </w:p>
    <w:p w14:paraId="1DAA2851" w14:textId="44C3782E" w:rsidR="00B56D78" w:rsidRDefault="00B56D78" w:rsidP="00B56D78">
      <w:pPr>
        <w:pStyle w:val="ListParagraph"/>
        <w:spacing w:after="0"/>
        <w:ind w:left="0"/>
        <w:rPr>
          <w:rFonts w:ascii="Times New Roman" w:hAnsi="Times New Roman" w:cs="Times New Roman"/>
          <w:bCs/>
          <w:szCs w:val="22"/>
        </w:rPr>
      </w:pPr>
      <w:r w:rsidRPr="00B56D78">
        <w:rPr>
          <w:rFonts w:ascii="Times New Roman" w:hAnsi="Times New Roman" w:cs="Times New Roman"/>
          <w:bCs/>
          <w:szCs w:val="22"/>
        </w:rPr>
        <w:t>INSERT INTO ORDERS VALUES (302, 102, SYSDATE, 5000);</w:t>
      </w:r>
    </w:p>
    <w:p w14:paraId="68ACAA85" w14:textId="77777777" w:rsidR="00B56D78" w:rsidRDefault="00B56D78" w:rsidP="00B56D78">
      <w:pPr>
        <w:pStyle w:val="ListParagraph"/>
        <w:spacing w:after="0"/>
        <w:ind w:left="0"/>
        <w:rPr>
          <w:rFonts w:ascii="Times New Roman" w:hAnsi="Times New Roman" w:cs="Times New Roman"/>
          <w:b/>
          <w:sz w:val="24"/>
          <w:szCs w:val="24"/>
        </w:rPr>
      </w:pPr>
    </w:p>
    <w:p w14:paraId="0D731EBF" w14:textId="33EEBBF0" w:rsidR="00B56D78" w:rsidRPr="00B56D78" w:rsidRDefault="00B56D78" w:rsidP="00B56D78">
      <w:pPr>
        <w:pStyle w:val="ListParagraph"/>
        <w:spacing w:after="0"/>
        <w:ind w:left="0"/>
        <w:rPr>
          <w:rFonts w:ascii="Times New Roman" w:hAnsi="Times New Roman" w:cs="Times New Roman"/>
          <w:b/>
          <w:sz w:val="24"/>
          <w:szCs w:val="24"/>
        </w:rPr>
      </w:pPr>
      <w:r w:rsidRPr="00B56D78">
        <w:rPr>
          <w:rFonts w:ascii="Times New Roman" w:hAnsi="Times New Roman" w:cs="Times New Roman"/>
          <w:b/>
          <w:sz w:val="24"/>
          <w:szCs w:val="24"/>
        </w:rPr>
        <w:lastRenderedPageBreak/>
        <w:t>ORDER_ITEM</w:t>
      </w:r>
    </w:p>
    <w:p w14:paraId="77AE8B78" w14:textId="77777777" w:rsidR="00B56D78" w:rsidRPr="00B56D78" w:rsidRDefault="00B56D78" w:rsidP="00B56D78">
      <w:pPr>
        <w:pStyle w:val="ListParagraph"/>
        <w:spacing w:after="0"/>
        <w:rPr>
          <w:rFonts w:ascii="Times New Roman" w:hAnsi="Times New Roman" w:cs="Times New Roman"/>
          <w:bCs/>
          <w:szCs w:val="22"/>
        </w:rPr>
      </w:pPr>
      <w:r w:rsidRPr="00B56D78">
        <w:rPr>
          <w:rFonts w:ascii="Times New Roman" w:hAnsi="Times New Roman" w:cs="Times New Roman"/>
          <w:bCs/>
          <w:szCs w:val="22"/>
        </w:rPr>
        <w:t>INSERT INTO ORDER_ITEM VALUES (301, 201, 2, 25000); -- order_id, product_id, quantity, unit_price</w:t>
      </w:r>
    </w:p>
    <w:p w14:paraId="274B0783" w14:textId="7E2975C6" w:rsidR="00B56D78" w:rsidRPr="00B56D78" w:rsidRDefault="00B56D78" w:rsidP="00B56D78">
      <w:pPr>
        <w:pStyle w:val="ListParagraph"/>
        <w:spacing w:after="0"/>
        <w:ind w:left="0"/>
        <w:rPr>
          <w:rFonts w:ascii="Times New Roman" w:hAnsi="Times New Roman" w:cs="Times New Roman"/>
          <w:bCs/>
          <w:szCs w:val="22"/>
        </w:rPr>
      </w:pPr>
      <w:r w:rsidRPr="00B56D78">
        <w:rPr>
          <w:rFonts w:ascii="Times New Roman" w:hAnsi="Times New Roman" w:cs="Times New Roman"/>
          <w:bCs/>
          <w:szCs w:val="22"/>
        </w:rPr>
        <w:t>INSERT INTO ORDER_ITEM VALUES (302, 202, 1, 5000);</w:t>
      </w:r>
    </w:p>
    <w:p w14:paraId="5C05C76E" w14:textId="77777777" w:rsidR="00683FB8" w:rsidRDefault="009678F4">
      <w:pPr>
        <w:pStyle w:val="ListParagraph"/>
        <w:numPr>
          <w:ilvl w:val="0"/>
          <w:numId w:val="5"/>
        </w:numPr>
        <w:spacing w:after="0"/>
        <w:ind w:left="0"/>
        <w:rPr>
          <w:rFonts w:ascii="Times New Roman" w:hAnsi="Times New Roman" w:cs="Times New Roman"/>
          <w:bCs/>
          <w:szCs w:val="22"/>
        </w:rPr>
      </w:pPr>
      <w:r>
        <w:rPr>
          <w:rFonts w:ascii="Times New Roman" w:hAnsi="Times New Roman" w:cs="Times New Roman"/>
          <w:b/>
          <w:bCs/>
          <w:sz w:val="28"/>
          <w:szCs w:val="28"/>
        </w:rPr>
        <w:t>Inventory update verification</w:t>
      </w:r>
    </w:p>
    <w:p w14:paraId="595EDFCA" w14:textId="7C3E99DF" w:rsidR="00683FB8" w:rsidRPr="009678F4" w:rsidRDefault="009678F4">
      <w:pPr>
        <w:pStyle w:val="ListParagraph"/>
        <w:spacing w:after="0"/>
        <w:ind w:left="0"/>
        <w:rPr>
          <w:rFonts w:ascii="Times New Roman" w:hAnsi="Times New Roman" w:cs="Times New Roman"/>
          <w:b/>
          <w:sz w:val="24"/>
          <w:szCs w:val="24"/>
        </w:rPr>
      </w:pPr>
      <w:r w:rsidRPr="009678F4">
        <w:rPr>
          <w:rFonts w:ascii="Times New Roman" w:hAnsi="Times New Roman" w:cs="Times New Roman"/>
          <w:b/>
          <w:sz w:val="24"/>
          <w:szCs w:val="24"/>
        </w:rPr>
        <w:t>CUSTOMER</w:t>
      </w:r>
    </w:p>
    <w:p w14:paraId="2E6A5460"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CREATE OR REPLACE TRIGGER customer_audit</w:t>
      </w:r>
    </w:p>
    <w:p w14:paraId="4033B33A"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AFTER INSERT ON CUSTOMER</w:t>
      </w:r>
    </w:p>
    <w:p w14:paraId="1A6F956F"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FOR EACH ROW</w:t>
      </w:r>
    </w:p>
    <w:p w14:paraId="45C4833D"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BEGIN</w:t>
      </w:r>
    </w:p>
    <w:p w14:paraId="1EEB92AE"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INSERT INTO CUSTOMER_AUDIT (customer_id, action, action_time)</w:t>
      </w:r>
    </w:p>
    <w:p w14:paraId="4E66D6AE"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VALUES (:NEW.customer_id, 'INSERT', SYSDATE);</w:t>
      </w:r>
    </w:p>
    <w:p w14:paraId="21EEB249" w14:textId="5A46B743" w:rsidR="009678F4" w:rsidRDefault="009678F4" w:rsidP="009678F4">
      <w:pPr>
        <w:pStyle w:val="ListParagraph"/>
        <w:spacing w:after="0"/>
        <w:ind w:left="0"/>
        <w:rPr>
          <w:rFonts w:ascii="Times New Roman" w:hAnsi="Times New Roman" w:cs="Times New Roman"/>
          <w:bCs/>
          <w:szCs w:val="22"/>
        </w:rPr>
      </w:pPr>
      <w:r w:rsidRPr="009678F4">
        <w:rPr>
          <w:rFonts w:ascii="Times New Roman" w:hAnsi="Times New Roman" w:cs="Times New Roman"/>
          <w:bCs/>
          <w:szCs w:val="22"/>
        </w:rPr>
        <w:t>END;</w:t>
      </w:r>
    </w:p>
    <w:p w14:paraId="520E4437" w14:textId="7ABA8AE9" w:rsidR="009678F4" w:rsidRPr="009678F4" w:rsidRDefault="009678F4" w:rsidP="009678F4">
      <w:pPr>
        <w:pStyle w:val="ListParagraph"/>
        <w:spacing w:after="0"/>
        <w:ind w:left="0"/>
        <w:rPr>
          <w:rFonts w:ascii="Times New Roman" w:hAnsi="Times New Roman" w:cs="Times New Roman"/>
          <w:b/>
          <w:sz w:val="24"/>
          <w:szCs w:val="24"/>
        </w:rPr>
      </w:pPr>
      <w:r w:rsidRPr="009678F4">
        <w:rPr>
          <w:rFonts w:ascii="Times New Roman" w:hAnsi="Times New Roman" w:cs="Times New Roman"/>
          <w:bCs/>
          <w:szCs w:val="22"/>
        </w:rPr>
        <w:t> </w:t>
      </w:r>
      <w:r w:rsidRPr="009678F4">
        <w:rPr>
          <w:rFonts w:ascii="Times New Roman" w:hAnsi="Times New Roman" w:cs="Times New Roman"/>
          <w:b/>
          <w:sz w:val="24"/>
          <w:szCs w:val="24"/>
        </w:rPr>
        <w:t>CATEGORY</w:t>
      </w:r>
    </w:p>
    <w:p w14:paraId="637A007B"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
          <w:sz w:val="24"/>
          <w:szCs w:val="24"/>
        </w:rPr>
        <w:t>C</w:t>
      </w:r>
      <w:r w:rsidRPr="009678F4">
        <w:rPr>
          <w:rFonts w:ascii="Times New Roman" w:hAnsi="Times New Roman" w:cs="Times New Roman"/>
          <w:bCs/>
          <w:szCs w:val="22"/>
        </w:rPr>
        <w:t>REATE OR REPLACE TRIGGER log_new_category</w:t>
      </w:r>
    </w:p>
    <w:p w14:paraId="5A71496C"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AFTER INSERT ON CATEGORY</w:t>
      </w:r>
    </w:p>
    <w:p w14:paraId="471A8CCD"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FOR EACH ROW</w:t>
      </w:r>
    </w:p>
    <w:p w14:paraId="609862C5"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BEGIN</w:t>
      </w:r>
    </w:p>
    <w:p w14:paraId="511218A6"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INSERT INTO CATEGORY_LOG (category_id, action, created_on)</w:t>
      </w:r>
    </w:p>
    <w:p w14:paraId="3E488686"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VALUES (:NEW.category_id, 'CREATED', SYSDATE);</w:t>
      </w:r>
    </w:p>
    <w:p w14:paraId="51C75DAD" w14:textId="7F5DA3EF" w:rsidR="009678F4" w:rsidRDefault="009678F4" w:rsidP="009678F4">
      <w:pPr>
        <w:pStyle w:val="ListParagraph"/>
        <w:spacing w:after="0"/>
        <w:ind w:left="0"/>
        <w:rPr>
          <w:rFonts w:ascii="Times New Roman" w:hAnsi="Times New Roman" w:cs="Times New Roman"/>
          <w:bCs/>
          <w:szCs w:val="22"/>
        </w:rPr>
      </w:pPr>
      <w:r w:rsidRPr="009678F4">
        <w:rPr>
          <w:rFonts w:ascii="Times New Roman" w:hAnsi="Times New Roman" w:cs="Times New Roman"/>
          <w:bCs/>
          <w:szCs w:val="22"/>
        </w:rPr>
        <w:t>END;</w:t>
      </w:r>
    </w:p>
    <w:p w14:paraId="05BFB49A" w14:textId="0390231A" w:rsidR="009678F4" w:rsidRPr="009678F4" w:rsidRDefault="009678F4" w:rsidP="009678F4">
      <w:pPr>
        <w:pStyle w:val="ListParagraph"/>
        <w:spacing w:after="0"/>
        <w:ind w:left="0"/>
        <w:rPr>
          <w:rFonts w:ascii="Times New Roman" w:hAnsi="Times New Roman" w:cs="Times New Roman"/>
          <w:b/>
          <w:sz w:val="24"/>
          <w:szCs w:val="24"/>
        </w:rPr>
      </w:pPr>
      <w:r w:rsidRPr="009678F4">
        <w:rPr>
          <w:rFonts w:ascii="Times New Roman" w:hAnsi="Times New Roman" w:cs="Times New Roman"/>
          <w:b/>
          <w:sz w:val="24"/>
          <w:szCs w:val="24"/>
        </w:rPr>
        <w:t>SUPPLIER</w:t>
      </w:r>
    </w:p>
    <w:p w14:paraId="4CE92DE8"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CREATE OR REPLACE TRIGGER uppercase_supplier_email</w:t>
      </w:r>
    </w:p>
    <w:p w14:paraId="28930E0D"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BEFORE INSERT OR UPDATE ON SUPPLIER</w:t>
      </w:r>
    </w:p>
    <w:p w14:paraId="2C8ECA5D"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FOR EACH ROW</w:t>
      </w:r>
    </w:p>
    <w:p w14:paraId="7CF609C1"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BEGIN</w:t>
      </w:r>
    </w:p>
    <w:p w14:paraId="05E12542"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:NEW.email := UPPER(:NEW.email);</w:t>
      </w:r>
    </w:p>
    <w:p w14:paraId="3F115236" w14:textId="295EF712" w:rsidR="009678F4" w:rsidRDefault="009678F4" w:rsidP="009678F4">
      <w:pPr>
        <w:pStyle w:val="ListParagraph"/>
        <w:spacing w:after="0"/>
        <w:ind w:left="0"/>
        <w:rPr>
          <w:rFonts w:ascii="Times New Roman" w:hAnsi="Times New Roman" w:cs="Times New Roman"/>
          <w:bCs/>
          <w:szCs w:val="22"/>
        </w:rPr>
      </w:pPr>
      <w:r w:rsidRPr="009678F4">
        <w:rPr>
          <w:rFonts w:ascii="Times New Roman" w:hAnsi="Times New Roman" w:cs="Times New Roman"/>
          <w:bCs/>
          <w:szCs w:val="22"/>
        </w:rPr>
        <w:t>END;</w:t>
      </w:r>
    </w:p>
    <w:p w14:paraId="40110769" w14:textId="712D46BC" w:rsidR="009678F4" w:rsidRPr="009678F4" w:rsidRDefault="009678F4" w:rsidP="009678F4">
      <w:pPr>
        <w:pStyle w:val="ListParagraph"/>
        <w:spacing w:after="0"/>
        <w:ind w:left="0"/>
        <w:rPr>
          <w:rFonts w:ascii="Times New Roman" w:hAnsi="Times New Roman" w:cs="Times New Roman"/>
          <w:b/>
          <w:sz w:val="24"/>
          <w:szCs w:val="24"/>
        </w:rPr>
      </w:pPr>
      <w:r w:rsidRPr="009678F4">
        <w:rPr>
          <w:rFonts w:ascii="Times New Roman" w:hAnsi="Times New Roman" w:cs="Times New Roman"/>
          <w:b/>
          <w:sz w:val="24"/>
          <w:szCs w:val="24"/>
        </w:rPr>
        <w:t>PRODUCT</w:t>
      </w:r>
    </w:p>
    <w:p w14:paraId="5A043E8F"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CREATE OR REPLACE TRIGGER validate_product_price</w:t>
      </w:r>
    </w:p>
    <w:p w14:paraId="6FE0E34A"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BEFORE INSERT OR UPDATE ON PRODUCT</w:t>
      </w:r>
    </w:p>
    <w:p w14:paraId="217C8AF1"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FOR EACH ROW</w:t>
      </w:r>
    </w:p>
    <w:p w14:paraId="41EAF92C"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BEGIN</w:t>
      </w:r>
    </w:p>
    <w:p w14:paraId="6E65DA9C"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IF :NEW.price &lt; 0 THEN</w:t>
      </w:r>
    </w:p>
    <w:p w14:paraId="54807367"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RAISE_APPLICATION_ERROR(-20001, 'Price cannot be negative');</w:t>
      </w:r>
    </w:p>
    <w:p w14:paraId="5ED82370"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END IF;</w:t>
      </w:r>
    </w:p>
    <w:p w14:paraId="6B29942B" w14:textId="24D4648B" w:rsidR="009678F4" w:rsidRDefault="009678F4" w:rsidP="009678F4">
      <w:pPr>
        <w:pStyle w:val="ListParagraph"/>
        <w:spacing w:after="0"/>
        <w:ind w:left="0"/>
        <w:rPr>
          <w:rFonts w:ascii="Times New Roman" w:hAnsi="Times New Roman" w:cs="Times New Roman"/>
          <w:bCs/>
          <w:szCs w:val="22"/>
        </w:rPr>
      </w:pPr>
      <w:r w:rsidRPr="009678F4">
        <w:rPr>
          <w:rFonts w:ascii="Times New Roman" w:hAnsi="Times New Roman" w:cs="Times New Roman"/>
          <w:bCs/>
          <w:szCs w:val="22"/>
        </w:rPr>
        <w:t>END;</w:t>
      </w:r>
    </w:p>
    <w:p w14:paraId="36B8007D" w14:textId="23C409F0" w:rsidR="009678F4" w:rsidRPr="009678F4" w:rsidRDefault="009678F4" w:rsidP="009678F4">
      <w:pPr>
        <w:pStyle w:val="ListParagraph"/>
        <w:spacing w:after="0"/>
        <w:ind w:left="0"/>
        <w:rPr>
          <w:rFonts w:ascii="Times New Roman" w:hAnsi="Times New Roman" w:cs="Times New Roman"/>
          <w:b/>
          <w:sz w:val="24"/>
          <w:szCs w:val="24"/>
        </w:rPr>
      </w:pPr>
      <w:r w:rsidRPr="009678F4">
        <w:rPr>
          <w:rFonts w:ascii="Times New Roman" w:hAnsi="Times New Roman" w:cs="Times New Roman"/>
          <w:b/>
          <w:sz w:val="24"/>
          <w:szCs w:val="24"/>
        </w:rPr>
        <w:t>ORDERS</w:t>
      </w:r>
    </w:p>
    <w:p w14:paraId="0C6425A2"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CREATE OR REPLACE TRIGGER log_new_order</w:t>
      </w:r>
    </w:p>
    <w:p w14:paraId="7904766A"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AFTER INSERT ON ORDERS</w:t>
      </w:r>
    </w:p>
    <w:p w14:paraId="3B3FB40C"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FOR EACH ROW</w:t>
      </w:r>
    </w:p>
    <w:p w14:paraId="15EB0DCC"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BEGIN</w:t>
      </w:r>
    </w:p>
    <w:p w14:paraId="757D11FD"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INSERT INTO ORDER_LOG (order_id, created_on)</w:t>
      </w:r>
    </w:p>
    <w:p w14:paraId="5A2810AB"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VALUES (:NEW.order_id, SYSDATE);</w:t>
      </w:r>
    </w:p>
    <w:p w14:paraId="67FA243E" w14:textId="4E145067" w:rsidR="009678F4" w:rsidRDefault="009678F4" w:rsidP="009678F4">
      <w:pPr>
        <w:pStyle w:val="ListParagraph"/>
        <w:spacing w:after="0"/>
        <w:ind w:left="0"/>
        <w:rPr>
          <w:rFonts w:ascii="Times New Roman" w:hAnsi="Times New Roman" w:cs="Times New Roman"/>
          <w:bCs/>
          <w:szCs w:val="22"/>
        </w:rPr>
      </w:pPr>
      <w:r w:rsidRPr="009678F4">
        <w:rPr>
          <w:rFonts w:ascii="Times New Roman" w:hAnsi="Times New Roman" w:cs="Times New Roman"/>
          <w:bCs/>
          <w:szCs w:val="22"/>
        </w:rPr>
        <w:t>END;</w:t>
      </w:r>
    </w:p>
    <w:p w14:paraId="2454FFD0" w14:textId="05B138F7" w:rsidR="009678F4" w:rsidRPr="009678F4" w:rsidRDefault="009678F4" w:rsidP="009678F4">
      <w:pPr>
        <w:pStyle w:val="ListParagraph"/>
        <w:spacing w:after="0"/>
        <w:ind w:left="0"/>
        <w:rPr>
          <w:rFonts w:ascii="Times New Roman" w:hAnsi="Times New Roman" w:cs="Times New Roman"/>
          <w:b/>
          <w:sz w:val="24"/>
          <w:szCs w:val="24"/>
        </w:rPr>
      </w:pPr>
      <w:r w:rsidRPr="009678F4">
        <w:rPr>
          <w:rFonts w:ascii="Times New Roman" w:hAnsi="Times New Roman" w:cs="Times New Roman"/>
          <w:b/>
          <w:sz w:val="24"/>
          <w:szCs w:val="24"/>
        </w:rPr>
        <w:t>ORDER_ITEM</w:t>
      </w:r>
    </w:p>
    <w:p w14:paraId="3ADF3D94"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CREATE OR REPLACE TRIGGER update_stock</w:t>
      </w:r>
    </w:p>
    <w:p w14:paraId="214A309B"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AFTER INSERT ON ORDER_ITEM</w:t>
      </w:r>
    </w:p>
    <w:p w14:paraId="36377BFB"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FOR EACH ROW</w:t>
      </w:r>
    </w:p>
    <w:p w14:paraId="099C2594"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BEGIN</w:t>
      </w:r>
    </w:p>
    <w:p w14:paraId="465A46A1"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lastRenderedPageBreak/>
        <w:t xml:space="preserve">  UPDATE PRODUCT</w:t>
      </w:r>
    </w:p>
    <w:p w14:paraId="10545A3E"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SET stock_quantity = stock_quantity - :NEW.quantity</w:t>
      </w:r>
    </w:p>
    <w:p w14:paraId="0F16C881"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WHERE product_id = :NEW.product_id;</w:t>
      </w:r>
    </w:p>
    <w:p w14:paraId="2399AB0E" w14:textId="7816B761" w:rsidR="009678F4" w:rsidRDefault="009678F4" w:rsidP="009678F4">
      <w:pPr>
        <w:pStyle w:val="ListParagraph"/>
        <w:spacing w:after="0"/>
        <w:ind w:left="0"/>
        <w:rPr>
          <w:rFonts w:ascii="Times New Roman" w:hAnsi="Times New Roman" w:cs="Times New Roman"/>
          <w:bCs/>
          <w:szCs w:val="22"/>
        </w:rPr>
      </w:pPr>
      <w:r w:rsidRPr="009678F4">
        <w:rPr>
          <w:rFonts w:ascii="Times New Roman" w:hAnsi="Times New Roman" w:cs="Times New Roman"/>
          <w:bCs/>
          <w:szCs w:val="22"/>
        </w:rPr>
        <w:t>END;</w:t>
      </w:r>
    </w:p>
    <w:p w14:paraId="372BF1BD" w14:textId="2A354BD5" w:rsidR="009678F4" w:rsidRPr="009678F4" w:rsidRDefault="009678F4" w:rsidP="009678F4">
      <w:pPr>
        <w:pStyle w:val="ListParagraph"/>
        <w:spacing w:after="0"/>
        <w:ind w:left="0"/>
        <w:rPr>
          <w:rFonts w:ascii="Times New Roman" w:hAnsi="Times New Roman" w:cs="Times New Roman"/>
          <w:b/>
          <w:sz w:val="24"/>
          <w:szCs w:val="24"/>
        </w:rPr>
      </w:pPr>
      <w:r w:rsidRPr="009678F4">
        <w:rPr>
          <w:rFonts w:ascii="Times New Roman" w:hAnsi="Times New Roman" w:cs="Times New Roman"/>
          <w:b/>
          <w:sz w:val="24"/>
          <w:szCs w:val="24"/>
        </w:rPr>
        <w:t>PAYMENT</w:t>
      </w:r>
    </w:p>
    <w:p w14:paraId="36D94C10"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CREATE OR REPLACE TRIGGER payment_status_log</w:t>
      </w:r>
    </w:p>
    <w:p w14:paraId="4947E40B"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AFTER UPDATE ON PAYMENT</w:t>
      </w:r>
    </w:p>
    <w:p w14:paraId="660458DA"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FOR EACH ROW</w:t>
      </w:r>
    </w:p>
    <w:p w14:paraId="4FD1A1C0"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BEGIN</w:t>
      </w:r>
    </w:p>
    <w:p w14:paraId="38371493"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IF :NEW.payment_status = 'Paid' AND :OLD.payment_status != 'Paid' THEN</w:t>
      </w:r>
    </w:p>
    <w:p w14:paraId="341D0C5E"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INSERT INTO PAYMENT_LOG (payment_id, status, update_time)</w:t>
      </w:r>
    </w:p>
    <w:p w14:paraId="59703821"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VALUES (:NEW.payment_id, 'Paid', SYSDATE);</w:t>
      </w:r>
    </w:p>
    <w:p w14:paraId="41263CDB" w14:textId="77777777" w:rsidR="009678F4" w:rsidRPr="009678F4" w:rsidRDefault="009678F4" w:rsidP="009678F4">
      <w:pPr>
        <w:pStyle w:val="ListParagraph"/>
        <w:spacing w:after="0"/>
        <w:rPr>
          <w:rFonts w:ascii="Times New Roman" w:hAnsi="Times New Roman" w:cs="Times New Roman"/>
          <w:bCs/>
          <w:szCs w:val="22"/>
        </w:rPr>
      </w:pPr>
      <w:r w:rsidRPr="009678F4">
        <w:rPr>
          <w:rFonts w:ascii="Times New Roman" w:hAnsi="Times New Roman" w:cs="Times New Roman"/>
          <w:bCs/>
          <w:szCs w:val="22"/>
        </w:rPr>
        <w:t xml:space="preserve">  END IF;</w:t>
      </w:r>
    </w:p>
    <w:p w14:paraId="42CEADDA" w14:textId="72F9627D" w:rsidR="009678F4" w:rsidRDefault="009678F4" w:rsidP="009678F4">
      <w:pPr>
        <w:pStyle w:val="ListParagraph"/>
        <w:spacing w:after="0"/>
        <w:ind w:left="0"/>
        <w:rPr>
          <w:rFonts w:ascii="Times New Roman" w:hAnsi="Times New Roman" w:cs="Times New Roman"/>
          <w:bCs/>
          <w:szCs w:val="22"/>
        </w:rPr>
      </w:pPr>
      <w:r w:rsidRPr="009678F4">
        <w:rPr>
          <w:rFonts w:ascii="Times New Roman" w:hAnsi="Times New Roman" w:cs="Times New Roman"/>
          <w:bCs/>
          <w:szCs w:val="22"/>
        </w:rPr>
        <w:t>END;</w:t>
      </w:r>
    </w:p>
    <w:p w14:paraId="27BC27C5" w14:textId="77777777" w:rsidR="00683FB8" w:rsidRDefault="009678F4">
      <w:pPr>
        <w:pStyle w:val="ListParagraph"/>
        <w:numPr>
          <w:ilvl w:val="0"/>
          <w:numId w:val="5"/>
        </w:numPr>
        <w:spacing w:after="0"/>
        <w:ind w:left="0"/>
        <w:rPr>
          <w:rFonts w:ascii="Times New Roman" w:hAnsi="Times New Roman" w:cs="Times New Roman"/>
          <w:b/>
          <w:bCs/>
          <w:sz w:val="28"/>
          <w:szCs w:val="28"/>
        </w:rPr>
      </w:pPr>
      <w:r>
        <w:rPr>
          <w:rFonts w:ascii="Times New Roman" w:hAnsi="Times New Roman" w:cs="Times New Roman"/>
          <w:b/>
          <w:bCs/>
          <w:sz w:val="28"/>
          <w:szCs w:val="28"/>
        </w:rPr>
        <w:t xml:space="preserve">Report Generation </w:t>
      </w:r>
    </w:p>
    <w:p w14:paraId="784E6CCE" w14:textId="77777777" w:rsidR="00683FB8" w:rsidRDefault="009678F4">
      <w:pPr>
        <w:pStyle w:val="ListParagraph"/>
        <w:numPr>
          <w:ilvl w:val="0"/>
          <w:numId w:val="8"/>
        </w:numPr>
        <w:spacing w:after="0"/>
        <w:rPr>
          <w:rFonts w:ascii="Times New Roman" w:hAnsi="Times New Roman" w:cs="Times New Roman"/>
          <w:b/>
          <w:bCs/>
          <w:sz w:val="28"/>
          <w:szCs w:val="28"/>
        </w:rPr>
      </w:pPr>
      <w:r>
        <w:rPr>
          <w:rFonts w:ascii="Times New Roman" w:hAnsi="Times New Roman" w:cs="Times New Roman"/>
          <w:b/>
          <w:bCs/>
          <w:sz w:val="24"/>
          <w:szCs w:val="24"/>
        </w:rPr>
        <w:t>Sales Summary Report:</w:t>
      </w:r>
    </w:p>
    <w:p w14:paraId="73B11C89" w14:textId="77777777" w:rsidR="00683FB8" w:rsidRDefault="009678F4">
      <w:pPr>
        <w:pStyle w:val="ListParagraph"/>
        <w:spacing w:after="0"/>
        <w:ind w:left="0"/>
        <w:rPr>
          <w:rFonts w:ascii="Times New Roman" w:hAnsi="Times New Roman" w:cs="Times New Roman"/>
          <w:bCs/>
          <w:szCs w:val="22"/>
        </w:rPr>
      </w:pPr>
      <w:r>
        <w:rPr>
          <w:rFonts w:ascii="Times New Roman" w:hAnsi="Times New Roman" w:cs="Times New Roman"/>
          <w:bCs/>
          <w:szCs w:val="22"/>
        </w:rPr>
        <w:t>SELECT TO_CHAR(order_date, 'MON-YYYY') AS Month, SUM(total_amount) AS Total_Sales</w:t>
      </w:r>
    </w:p>
    <w:p w14:paraId="6CA09DCA" w14:textId="77777777" w:rsidR="00683FB8" w:rsidRDefault="009678F4">
      <w:pPr>
        <w:pStyle w:val="ListParagraph"/>
        <w:spacing w:after="0"/>
        <w:ind w:left="0"/>
        <w:rPr>
          <w:rFonts w:ascii="Times New Roman" w:hAnsi="Times New Roman" w:cs="Times New Roman"/>
          <w:bCs/>
          <w:szCs w:val="22"/>
        </w:rPr>
      </w:pPr>
      <w:r>
        <w:rPr>
          <w:rFonts w:ascii="Times New Roman" w:hAnsi="Times New Roman" w:cs="Times New Roman"/>
          <w:bCs/>
          <w:szCs w:val="22"/>
        </w:rPr>
        <w:t>FROM ORDERS</w:t>
      </w:r>
    </w:p>
    <w:p w14:paraId="68D24F7B" w14:textId="77777777" w:rsidR="00683FB8" w:rsidRDefault="009678F4">
      <w:pPr>
        <w:pStyle w:val="ListParagraph"/>
        <w:spacing w:after="0"/>
        <w:ind w:left="0"/>
        <w:rPr>
          <w:rFonts w:ascii="Times New Roman" w:hAnsi="Times New Roman" w:cs="Times New Roman"/>
          <w:bCs/>
          <w:szCs w:val="22"/>
        </w:rPr>
      </w:pPr>
      <w:r>
        <w:rPr>
          <w:rFonts w:ascii="Times New Roman" w:hAnsi="Times New Roman" w:cs="Times New Roman"/>
          <w:bCs/>
          <w:szCs w:val="22"/>
        </w:rPr>
        <w:t>GROUP BY TO_CHAR(order_date, 'MON-YYYY');</w:t>
      </w:r>
    </w:p>
    <w:p w14:paraId="674020AF" w14:textId="77777777" w:rsidR="00683FB8" w:rsidRDefault="00683FB8">
      <w:pPr>
        <w:pStyle w:val="ListParagraph"/>
        <w:spacing w:after="0"/>
        <w:ind w:left="0"/>
        <w:rPr>
          <w:rFonts w:ascii="Times New Roman" w:hAnsi="Times New Roman" w:cs="Times New Roman"/>
          <w:bCs/>
          <w:szCs w:val="22"/>
        </w:rPr>
      </w:pPr>
    </w:p>
    <w:p w14:paraId="2232D535" w14:textId="77777777" w:rsidR="00683FB8" w:rsidRDefault="009678F4">
      <w:pPr>
        <w:pStyle w:val="ListParagraph"/>
        <w:spacing w:after="0"/>
        <w:ind w:left="0"/>
        <w:rPr>
          <w:rFonts w:ascii="Times New Roman" w:hAnsi="Times New Roman" w:cs="Times New Roman"/>
          <w:b/>
          <w:bCs/>
          <w:sz w:val="24"/>
          <w:szCs w:val="24"/>
        </w:rPr>
      </w:pPr>
      <w:r>
        <w:rPr>
          <w:rFonts w:ascii="Times New Roman" w:hAnsi="Times New Roman" w:cs="Times New Roman"/>
          <w:b/>
          <w:bCs/>
          <w:sz w:val="24"/>
          <w:szCs w:val="24"/>
        </w:rPr>
        <w:t>b. Low Stock Report:</w:t>
      </w:r>
    </w:p>
    <w:p w14:paraId="132A20DB" w14:textId="77777777" w:rsidR="00683FB8" w:rsidRDefault="009678F4">
      <w:pPr>
        <w:pStyle w:val="ListParagraph"/>
        <w:spacing w:after="0"/>
        <w:ind w:left="0"/>
        <w:rPr>
          <w:rFonts w:ascii="Times New Roman" w:hAnsi="Times New Roman" w:cs="Times New Roman"/>
          <w:bCs/>
          <w:szCs w:val="22"/>
        </w:rPr>
      </w:pPr>
      <w:r>
        <w:rPr>
          <w:rFonts w:ascii="Times New Roman" w:hAnsi="Times New Roman" w:cs="Times New Roman"/>
          <w:bCs/>
          <w:szCs w:val="22"/>
        </w:rPr>
        <w:t>SELECT product_name, stock_quantity</w:t>
      </w:r>
    </w:p>
    <w:p w14:paraId="523B39CA" w14:textId="77777777" w:rsidR="00683FB8" w:rsidRDefault="009678F4">
      <w:pPr>
        <w:pStyle w:val="ListParagraph"/>
        <w:spacing w:after="0"/>
        <w:ind w:left="0"/>
        <w:rPr>
          <w:rFonts w:ascii="Times New Roman" w:hAnsi="Times New Roman" w:cs="Times New Roman"/>
          <w:bCs/>
          <w:szCs w:val="22"/>
        </w:rPr>
      </w:pPr>
      <w:r>
        <w:rPr>
          <w:rFonts w:ascii="Times New Roman" w:hAnsi="Times New Roman" w:cs="Times New Roman"/>
          <w:bCs/>
          <w:szCs w:val="22"/>
        </w:rPr>
        <w:t>FROM PRODUCT</w:t>
      </w:r>
    </w:p>
    <w:p w14:paraId="4524D81E" w14:textId="77777777" w:rsidR="00683FB8" w:rsidRDefault="009678F4">
      <w:pPr>
        <w:pStyle w:val="ListParagraph"/>
        <w:spacing w:after="0"/>
        <w:ind w:left="0"/>
        <w:rPr>
          <w:rFonts w:ascii="Times New Roman" w:hAnsi="Times New Roman" w:cs="Times New Roman"/>
          <w:bCs/>
          <w:szCs w:val="22"/>
        </w:rPr>
      </w:pPr>
      <w:r>
        <w:rPr>
          <w:rFonts w:ascii="Times New Roman" w:hAnsi="Times New Roman" w:cs="Times New Roman"/>
          <w:bCs/>
          <w:szCs w:val="22"/>
        </w:rPr>
        <w:t>WHERE stock_quantity &lt; 10;</w:t>
      </w:r>
    </w:p>
    <w:p w14:paraId="3183D9A8" w14:textId="77777777" w:rsidR="00683FB8" w:rsidRDefault="00683FB8">
      <w:pPr>
        <w:pStyle w:val="ListParagraph"/>
        <w:spacing w:after="0"/>
        <w:ind w:left="0"/>
        <w:rPr>
          <w:rFonts w:ascii="Times New Roman" w:hAnsi="Times New Roman" w:cs="Times New Roman"/>
          <w:bCs/>
          <w:szCs w:val="22"/>
        </w:rPr>
      </w:pPr>
    </w:p>
    <w:p w14:paraId="2A41C4F2" w14:textId="77777777" w:rsidR="00683FB8" w:rsidRDefault="009678F4">
      <w:pPr>
        <w:pStyle w:val="ListParagraph"/>
        <w:spacing w:after="0"/>
        <w:ind w:left="0"/>
        <w:rPr>
          <w:rFonts w:ascii="Times New Roman" w:hAnsi="Times New Roman" w:cs="Times New Roman"/>
          <w:b/>
          <w:bCs/>
          <w:sz w:val="24"/>
          <w:szCs w:val="24"/>
        </w:rPr>
      </w:pPr>
      <w:r>
        <w:rPr>
          <w:rFonts w:ascii="Times New Roman" w:hAnsi="Times New Roman" w:cs="Times New Roman"/>
          <w:b/>
          <w:bCs/>
          <w:sz w:val="24"/>
          <w:szCs w:val="24"/>
        </w:rPr>
        <w:t>c. Customer Purchase History:</w:t>
      </w:r>
    </w:p>
    <w:p w14:paraId="382D3342" w14:textId="77777777" w:rsidR="00683FB8" w:rsidRDefault="009678F4">
      <w:pPr>
        <w:pStyle w:val="ListParagraph"/>
        <w:spacing w:after="0"/>
        <w:ind w:left="0"/>
        <w:rPr>
          <w:rFonts w:ascii="Times New Roman" w:hAnsi="Times New Roman" w:cs="Times New Roman"/>
          <w:bCs/>
          <w:szCs w:val="22"/>
        </w:rPr>
      </w:pPr>
      <w:r>
        <w:rPr>
          <w:rFonts w:ascii="Times New Roman" w:hAnsi="Times New Roman" w:cs="Times New Roman"/>
          <w:bCs/>
          <w:szCs w:val="22"/>
        </w:rPr>
        <w:t>SELECT c.name, o.order_id, o.total_amount, p.payment_mode</w:t>
      </w:r>
    </w:p>
    <w:p w14:paraId="39143F6C" w14:textId="77777777" w:rsidR="00683FB8" w:rsidRDefault="009678F4">
      <w:pPr>
        <w:pStyle w:val="ListParagraph"/>
        <w:spacing w:after="0"/>
        <w:ind w:left="0"/>
        <w:rPr>
          <w:rFonts w:ascii="Times New Roman" w:hAnsi="Times New Roman" w:cs="Times New Roman"/>
          <w:bCs/>
          <w:szCs w:val="22"/>
        </w:rPr>
      </w:pPr>
      <w:r>
        <w:rPr>
          <w:rFonts w:ascii="Times New Roman" w:hAnsi="Times New Roman" w:cs="Times New Roman"/>
          <w:bCs/>
          <w:szCs w:val="22"/>
        </w:rPr>
        <w:t>FROM CUSTOMER c</w:t>
      </w:r>
    </w:p>
    <w:p w14:paraId="58D1E0E8" w14:textId="77777777" w:rsidR="00683FB8" w:rsidRDefault="009678F4">
      <w:pPr>
        <w:pStyle w:val="ListParagraph"/>
        <w:spacing w:after="0"/>
        <w:ind w:left="0"/>
        <w:rPr>
          <w:rFonts w:ascii="Times New Roman" w:hAnsi="Times New Roman" w:cs="Times New Roman"/>
          <w:bCs/>
          <w:szCs w:val="22"/>
        </w:rPr>
      </w:pPr>
      <w:r>
        <w:rPr>
          <w:rFonts w:ascii="Times New Roman" w:hAnsi="Times New Roman" w:cs="Times New Roman"/>
          <w:bCs/>
          <w:szCs w:val="22"/>
        </w:rPr>
        <w:t>JOIN ORDERS o ON c.customer_id = o.customer_id</w:t>
      </w:r>
    </w:p>
    <w:p w14:paraId="06AE19D9" w14:textId="77777777" w:rsidR="00683FB8" w:rsidRDefault="009678F4">
      <w:pPr>
        <w:pStyle w:val="ListParagraph"/>
        <w:spacing w:after="0"/>
        <w:ind w:left="0"/>
        <w:rPr>
          <w:rFonts w:ascii="Times New Roman" w:hAnsi="Times New Roman" w:cs="Times New Roman"/>
          <w:bCs/>
          <w:szCs w:val="22"/>
        </w:rPr>
      </w:pPr>
      <w:r>
        <w:rPr>
          <w:rFonts w:ascii="Times New Roman" w:hAnsi="Times New Roman" w:cs="Times New Roman"/>
          <w:bCs/>
          <w:szCs w:val="22"/>
        </w:rPr>
        <w:t>JOIN PAYMENT p ON o.order_id = p.order_id;</w:t>
      </w:r>
    </w:p>
    <w:p w14:paraId="60224D15" w14:textId="77777777" w:rsidR="00683FB8" w:rsidRDefault="00683FB8">
      <w:pPr>
        <w:pStyle w:val="ListParagraph"/>
        <w:spacing w:after="0"/>
        <w:ind w:left="0"/>
        <w:rPr>
          <w:rFonts w:ascii="Times New Roman" w:hAnsi="Times New Roman" w:cs="Times New Roman"/>
          <w:bCs/>
          <w:szCs w:val="22"/>
        </w:rPr>
      </w:pPr>
    </w:p>
    <w:p w14:paraId="1EF401C3" w14:textId="77777777" w:rsidR="00683FB8" w:rsidRDefault="009678F4">
      <w:pPr>
        <w:pStyle w:val="ListParagraph"/>
        <w:numPr>
          <w:ilvl w:val="0"/>
          <w:numId w:val="5"/>
        </w:numPr>
        <w:spacing w:after="0"/>
        <w:ind w:left="0"/>
        <w:rPr>
          <w:rFonts w:ascii="Times New Roman" w:hAnsi="Times New Roman" w:cs="Times New Roman"/>
          <w:b/>
          <w:bCs/>
          <w:sz w:val="28"/>
          <w:szCs w:val="28"/>
        </w:rPr>
      </w:pPr>
      <w:r>
        <w:rPr>
          <w:rFonts w:ascii="Times New Roman" w:hAnsi="Times New Roman" w:cs="Times New Roman"/>
          <w:b/>
          <w:bCs/>
          <w:sz w:val="28"/>
          <w:szCs w:val="28"/>
        </w:rPr>
        <w:t>Security and Access Control</w:t>
      </w:r>
    </w:p>
    <w:p w14:paraId="54D47A1B" w14:textId="77777777" w:rsidR="00A23D06" w:rsidRPr="00A23D06" w:rsidRDefault="00A23D06" w:rsidP="00A23D06">
      <w:pPr>
        <w:pStyle w:val="ListParagraph"/>
        <w:spacing w:after="0"/>
        <w:ind w:left="904"/>
        <w:rPr>
          <w:rFonts w:ascii="Times New Roman" w:hAnsi="Times New Roman" w:cs="Times New Roman"/>
          <w:szCs w:val="22"/>
        </w:rPr>
      </w:pPr>
      <w:r w:rsidRPr="00A23D06">
        <w:rPr>
          <w:rFonts w:ascii="Times New Roman" w:hAnsi="Times New Roman" w:cs="Times New Roman"/>
          <w:b/>
          <w:bCs/>
          <w:sz w:val="28"/>
          <w:szCs w:val="28"/>
        </w:rPr>
        <w:t xml:space="preserve">-- </w:t>
      </w:r>
      <w:r w:rsidRPr="00A23D06">
        <w:rPr>
          <w:rFonts w:ascii="Times New Roman" w:hAnsi="Times New Roman" w:cs="Times New Roman"/>
          <w:szCs w:val="22"/>
        </w:rPr>
        <w:t>Create the user</w:t>
      </w:r>
    </w:p>
    <w:p w14:paraId="765D304D" w14:textId="77777777" w:rsidR="00A23D06" w:rsidRPr="00A23D06" w:rsidRDefault="00A23D06" w:rsidP="00A23D06">
      <w:pPr>
        <w:pStyle w:val="ListParagraph"/>
        <w:spacing w:after="0"/>
        <w:ind w:left="904"/>
        <w:rPr>
          <w:rFonts w:ascii="Times New Roman" w:hAnsi="Times New Roman" w:cs="Times New Roman"/>
          <w:szCs w:val="22"/>
        </w:rPr>
      </w:pPr>
      <w:r w:rsidRPr="00A23D06">
        <w:rPr>
          <w:rFonts w:ascii="Times New Roman" w:hAnsi="Times New Roman" w:cs="Times New Roman"/>
          <w:szCs w:val="22"/>
        </w:rPr>
        <w:t xml:space="preserve">CREATE USER </w:t>
      </w:r>
      <w:proofErr w:type="spellStart"/>
      <w:r w:rsidRPr="00A23D06">
        <w:rPr>
          <w:rFonts w:ascii="Times New Roman" w:hAnsi="Times New Roman" w:cs="Times New Roman"/>
          <w:szCs w:val="22"/>
        </w:rPr>
        <w:t>store_admin</w:t>
      </w:r>
      <w:proofErr w:type="spellEnd"/>
      <w:r w:rsidRPr="00A23D06">
        <w:rPr>
          <w:rFonts w:ascii="Times New Roman" w:hAnsi="Times New Roman" w:cs="Times New Roman"/>
          <w:szCs w:val="22"/>
        </w:rPr>
        <w:t xml:space="preserve"> IDENTIFIED BY admin123;</w:t>
      </w:r>
    </w:p>
    <w:p w14:paraId="7012F9A6" w14:textId="77777777" w:rsidR="00A23D06" w:rsidRPr="00A23D06" w:rsidRDefault="00A23D06" w:rsidP="00A23D06">
      <w:pPr>
        <w:pStyle w:val="ListParagraph"/>
        <w:spacing w:after="0"/>
        <w:ind w:left="904"/>
        <w:rPr>
          <w:rFonts w:ascii="Times New Roman" w:hAnsi="Times New Roman" w:cs="Times New Roman"/>
          <w:szCs w:val="22"/>
        </w:rPr>
      </w:pPr>
    </w:p>
    <w:p w14:paraId="230042ED" w14:textId="77777777" w:rsidR="00A23D06" w:rsidRPr="00A23D06" w:rsidRDefault="00A23D06" w:rsidP="00A23D06">
      <w:pPr>
        <w:pStyle w:val="ListParagraph"/>
        <w:spacing w:after="0"/>
        <w:ind w:left="904"/>
        <w:rPr>
          <w:rFonts w:ascii="Times New Roman" w:hAnsi="Times New Roman" w:cs="Times New Roman"/>
          <w:szCs w:val="22"/>
        </w:rPr>
      </w:pPr>
      <w:r w:rsidRPr="00A23D06">
        <w:rPr>
          <w:rFonts w:ascii="Times New Roman" w:hAnsi="Times New Roman" w:cs="Times New Roman"/>
          <w:szCs w:val="22"/>
        </w:rPr>
        <w:t>-- Grant privileges on each table</w:t>
      </w:r>
    </w:p>
    <w:p w14:paraId="5C144E0B" w14:textId="77777777" w:rsidR="00A23D06" w:rsidRPr="00A23D06" w:rsidRDefault="00A23D06" w:rsidP="00A23D06">
      <w:pPr>
        <w:pStyle w:val="ListParagraph"/>
        <w:spacing w:after="0"/>
        <w:ind w:left="904"/>
        <w:rPr>
          <w:rFonts w:ascii="Times New Roman" w:hAnsi="Times New Roman" w:cs="Times New Roman"/>
          <w:szCs w:val="22"/>
        </w:rPr>
      </w:pPr>
      <w:r w:rsidRPr="00A23D06">
        <w:rPr>
          <w:rFonts w:ascii="Times New Roman" w:hAnsi="Times New Roman" w:cs="Times New Roman"/>
          <w:szCs w:val="22"/>
        </w:rPr>
        <w:t xml:space="preserve">GRANT CREATE SESSION TO </w:t>
      </w:r>
      <w:proofErr w:type="spellStart"/>
      <w:r w:rsidRPr="00A23D06">
        <w:rPr>
          <w:rFonts w:ascii="Times New Roman" w:hAnsi="Times New Roman" w:cs="Times New Roman"/>
          <w:szCs w:val="22"/>
        </w:rPr>
        <w:t>store_admin</w:t>
      </w:r>
      <w:proofErr w:type="spellEnd"/>
      <w:r w:rsidRPr="00A23D06">
        <w:rPr>
          <w:rFonts w:ascii="Times New Roman" w:hAnsi="Times New Roman" w:cs="Times New Roman"/>
          <w:szCs w:val="22"/>
        </w:rPr>
        <w:t>;</w:t>
      </w:r>
    </w:p>
    <w:p w14:paraId="1202F4EF" w14:textId="77777777" w:rsidR="00A23D06" w:rsidRPr="00A23D06" w:rsidRDefault="00A23D06" w:rsidP="00A23D06">
      <w:pPr>
        <w:pStyle w:val="ListParagraph"/>
        <w:spacing w:after="0"/>
        <w:ind w:left="904"/>
        <w:rPr>
          <w:rFonts w:ascii="Times New Roman" w:hAnsi="Times New Roman" w:cs="Times New Roman"/>
          <w:szCs w:val="22"/>
        </w:rPr>
      </w:pPr>
    </w:p>
    <w:p w14:paraId="167B2EBF" w14:textId="77777777" w:rsidR="00A23D06" w:rsidRPr="00A23D06" w:rsidRDefault="00A23D06" w:rsidP="00A23D06">
      <w:pPr>
        <w:pStyle w:val="ListParagraph"/>
        <w:spacing w:after="0"/>
        <w:ind w:left="904"/>
        <w:rPr>
          <w:rFonts w:ascii="Times New Roman" w:hAnsi="Times New Roman" w:cs="Times New Roman"/>
          <w:szCs w:val="22"/>
        </w:rPr>
      </w:pPr>
      <w:r w:rsidRPr="00A23D06">
        <w:rPr>
          <w:rFonts w:ascii="Times New Roman" w:hAnsi="Times New Roman" w:cs="Times New Roman"/>
          <w:szCs w:val="22"/>
        </w:rPr>
        <w:t xml:space="preserve">GRANT SELECT, INSERT, UPDATE, DELETE ON CUSTOMER TO </w:t>
      </w:r>
      <w:proofErr w:type="spellStart"/>
      <w:r w:rsidRPr="00A23D06">
        <w:rPr>
          <w:rFonts w:ascii="Times New Roman" w:hAnsi="Times New Roman" w:cs="Times New Roman"/>
          <w:szCs w:val="22"/>
        </w:rPr>
        <w:t>store_admin</w:t>
      </w:r>
      <w:proofErr w:type="spellEnd"/>
      <w:r w:rsidRPr="00A23D06">
        <w:rPr>
          <w:rFonts w:ascii="Times New Roman" w:hAnsi="Times New Roman" w:cs="Times New Roman"/>
          <w:szCs w:val="22"/>
        </w:rPr>
        <w:t>;</w:t>
      </w:r>
    </w:p>
    <w:p w14:paraId="0EBD1887" w14:textId="77777777" w:rsidR="00A23D06" w:rsidRPr="00A23D06" w:rsidRDefault="00A23D06" w:rsidP="00A23D06">
      <w:pPr>
        <w:pStyle w:val="ListParagraph"/>
        <w:spacing w:after="0"/>
        <w:ind w:left="904"/>
        <w:rPr>
          <w:rFonts w:ascii="Times New Roman" w:hAnsi="Times New Roman" w:cs="Times New Roman"/>
          <w:szCs w:val="22"/>
        </w:rPr>
      </w:pPr>
      <w:r w:rsidRPr="00A23D06">
        <w:rPr>
          <w:rFonts w:ascii="Times New Roman" w:hAnsi="Times New Roman" w:cs="Times New Roman"/>
          <w:szCs w:val="22"/>
        </w:rPr>
        <w:t xml:space="preserve">GRANT SELECT, INSERT, UPDATE, DELETE ON CATEGORY TO </w:t>
      </w:r>
      <w:proofErr w:type="spellStart"/>
      <w:r w:rsidRPr="00A23D06">
        <w:rPr>
          <w:rFonts w:ascii="Times New Roman" w:hAnsi="Times New Roman" w:cs="Times New Roman"/>
          <w:szCs w:val="22"/>
        </w:rPr>
        <w:t>store_admin</w:t>
      </w:r>
      <w:proofErr w:type="spellEnd"/>
      <w:r w:rsidRPr="00A23D06">
        <w:rPr>
          <w:rFonts w:ascii="Times New Roman" w:hAnsi="Times New Roman" w:cs="Times New Roman"/>
          <w:szCs w:val="22"/>
        </w:rPr>
        <w:t>;</w:t>
      </w:r>
    </w:p>
    <w:p w14:paraId="07629CEF" w14:textId="77777777" w:rsidR="00A23D06" w:rsidRPr="00A23D06" w:rsidRDefault="00A23D06" w:rsidP="00A23D06">
      <w:pPr>
        <w:pStyle w:val="ListParagraph"/>
        <w:spacing w:after="0"/>
        <w:ind w:left="904"/>
        <w:rPr>
          <w:rFonts w:ascii="Times New Roman" w:hAnsi="Times New Roman" w:cs="Times New Roman"/>
          <w:szCs w:val="22"/>
        </w:rPr>
      </w:pPr>
      <w:r w:rsidRPr="00A23D06">
        <w:rPr>
          <w:rFonts w:ascii="Times New Roman" w:hAnsi="Times New Roman" w:cs="Times New Roman"/>
          <w:szCs w:val="22"/>
        </w:rPr>
        <w:t xml:space="preserve">GRANT SELECT, INSERT, UPDATE, DELETE ON SUPPLIER TO </w:t>
      </w:r>
      <w:proofErr w:type="spellStart"/>
      <w:r w:rsidRPr="00A23D06">
        <w:rPr>
          <w:rFonts w:ascii="Times New Roman" w:hAnsi="Times New Roman" w:cs="Times New Roman"/>
          <w:szCs w:val="22"/>
        </w:rPr>
        <w:t>store_admin</w:t>
      </w:r>
      <w:proofErr w:type="spellEnd"/>
      <w:r w:rsidRPr="00A23D06">
        <w:rPr>
          <w:rFonts w:ascii="Times New Roman" w:hAnsi="Times New Roman" w:cs="Times New Roman"/>
          <w:szCs w:val="22"/>
        </w:rPr>
        <w:t>;</w:t>
      </w:r>
    </w:p>
    <w:p w14:paraId="6D2B1E8A" w14:textId="77777777" w:rsidR="00A23D06" w:rsidRPr="00A23D06" w:rsidRDefault="00A23D06" w:rsidP="00A23D06">
      <w:pPr>
        <w:pStyle w:val="ListParagraph"/>
        <w:spacing w:after="0"/>
        <w:ind w:left="904"/>
        <w:rPr>
          <w:rFonts w:ascii="Times New Roman" w:hAnsi="Times New Roman" w:cs="Times New Roman"/>
          <w:szCs w:val="22"/>
        </w:rPr>
      </w:pPr>
      <w:r w:rsidRPr="00A23D06">
        <w:rPr>
          <w:rFonts w:ascii="Times New Roman" w:hAnsi="Times New Roman" w:cs="Times New Roman"/>
          <w:szCs w:val="22"/>
        </w:rPr>
        <w:t xml:space="preserve">GRANT SELECT, INSERT, UPDATE, DELETE ON PRODUCT TO </w:t>
      </w:r>
      <w:proofErr w:type="spellStart"/>
      <w:r w:rsidRPr="00A23D06">
        <w:rPr>
          <w:rFonts w:ascii="Times New Roman" w:hAnsi="Times New Roman" w:cs="Times New Roman"/>
          <w:szCs w:val="22"/>
        </w:rPr>
        <w:t>store_admin</w:t>
      </w:r>
      <w:proofErr w:type="spellEnd"/>
      <w:r w:rsidRPr="00A23D06">
        <w:rPr>
          <w:rFonts w:ascii="Times New Roman" w:hAnsi="Times New Roman" w:cs="Times New Roman"/>
          <w:szCs w:val="22"/>
        </w:rPr>
        <w:t>;</w:t>
      </w:r>
    </w:p>
    <w:p w14:paraId="2A3F8A4C" w14:textId="77777777" w:rsidR="00A23D06" w:rsidRPr="00A23D06" w:rsidRDefault="00A23D06" w:rsidP="00A23D06">
      <w:pPr>
        <w:pStyle w:val="ListParagraph"/>
        <w:spacing w:after="0"/>
        <w:ind w:left="904"/>
        <w:rPr>
          <w:rFonts w:ascii="Times New Roman" w:hAnsi="Times New Roman" w:cs="Times New Roman"/>
          <w:szCs w:val="22"/>
        </w:rPr>
      </w:pPr>
      <w:r w:rsidRPr="00A23D06">
        <w:rPr>
          <w:rFonts w:ascii="Times New Roman" w:hAnsi="Times New Roman" w:cs="Times New Roman"/>
          <w:szCs w:val="22"/>
        </w:rPr>
        <w:t xml:space="preserve">GRANT SELECT, INSERT, UPDATE, DELETE ON ORDERS TO </w:t>
      </w:r>
      <w:proofErr w:type="spellStart"/>
      <w:r w:rsidRPr="00A23D06">
        <w:rPr>
          <w:rFonts w:ascii="Times New Roman" w:hAnsi="Times New Roman" w:cs="Times New Roman"/>
          <w:szCs w:val="22"/>
        </w:rPr>
        <w:t>store_admin</w:t>
      </w:r>
      <w:proofErr w:type="spellEnd"/>
      <w:r w:rsidRPr="00A23D06">
        <w:rPr>
          <w:rFonts w:ascii="Times New Roman" w:hAnsi="Times New Roman" w:cs="Times New Roman"/>
          <w:szCs w:val="22"/>
        </w:rPr>
        <w:t>;</w:t>
      </w:r>
    </w:p>
    <w:p w14:paraId="62A94A51" w14:textId="77777777" w:rsidR="00A23D06" w:rsidRPr="00A23D06" w:rsidRDefault="00A23D06" w:rsidP="00A23D06">
      <w:pPr>
        <w:pStyle w:val="ListParagraph"/>
        <w:spacing w:after="0"/>
        <w:ind w:left="904"/>
        <w:rPr>
          <w:rFonts w:ascii="Times New Roman" w:hAnsi="Times New Roman" w:cs="Times New Roman"/>
          <w:szCs w:val="22"/>
        </w:rPr>
      </w:pPr>
      <w:r w:rsidRPr="00A23D06">
        <w:rPr>
          <w:rFonts w:ascii="Times New Roman" w:hAnsi="Times New Roman" w:cs="Times New Roman"/>
          <w:szCs w:val="22"/>
        </w:rPr>
        <w:t xml:space="preserve">GRANT SELECT, INSERT, UPDATE, DELETE ON ORDER_ITEM TO </w:t>
      </w:r>
      <w:proofErr w:type="spellStart"/>
      <w:r w:rsidRPr="00A23D06">
        <w:rPr>
          <w:rFonts w:ascii="Times New Roman" w:hAnsi="Times New Roman" w:cs="Times New Roman"/>
          <w:szCs w:val="22"/>
        </w:rPr>
        <w:t>store_admin</w:t>
      </w:r>
      <w:proofErr w:type="spellEnd"/>
      <w:r w:rsidRPr="00A23D06">
        <w:rPr>
          <w:rFonts w:ascii="Times New Roman" w:hAnsi="Times New Roman" w:cs="Times New Roman"/>
          <w:szCs w:val="22"/>
        </w:rPr>
        <w:t>;</w:t>
      </w:r>
    </w:p>
    <w:p w14:paraId="7D482E27" w14:textId="1394F4EC" w:rsidR="00A23D06" w:rsidRPr="00A23D06" w:rsidRDefault="00A23D06" w:rsidP="00A23D06">
      <w:pPr>
        <w:pStyle w:val="ListParagraph"/>
        <w:spacing w:after="0"/>
        <w:ind w:left="904"/>
        <w:rPr>
          <w:rFonts w:ascii="Times New Roman" w:hAnsi="Times New Roman" w:cs="Times New Roman"/>
          <w:szCs w:val="22"/>
        </w:rPr>
      </w:pPr>
      <w:r w:rsidRPr="00A23D06">
        <w:rPr>
          <w:rFonts w:ascii="Times New Roman" w:hAnsi="Times New Roman" w:cs="Times New Roman"/>
          <w:szCs w:val="22"/>
        </w:rPr>
        <w:t xml:space="preserve">GRANT SELECT, INSERT, UPDATE, DELETE ON PAYMENT TO </w:t>
      </w:r>
      <w:proofErr w:type="spellStart"/>
      <w:r w:rsidRPr="00A23D06">
        <w:rPr>
          <w:rFonts w:ascii="Times New Roman" w:hAnsi="Times New Roman" w:cs="Times New Roman"/>
          <w:szCs w:val="22"/>
        </w:rPr>
        <w:t>store_admin</w:t>
      </w:r>
      <w:proofErr w:type="spellEnd"/>
      <w:r w:rsidRPr="00A23D06">
        <w:rPr>
          <w:rFonts w:ascii="Times New Roman" w:hAnsi="Times New Roman" w:cs="Times New Roman"/>
          <w:szCs w:val="22"/>
        </w:rPr>
        <w:t>;</w:t>
      </w:r>
    </w:p>
    <w:p w14:paraId="11F4553B" w14:textId="77777777" w:rsidR="00683FB8" w:rsidRPr="00A23D06" w:rsidRDefault="00683FB8">
      <w:pPr>
        <w:pStyle w:val="ListParagraph"/>
        <w:spacing w:after="0"/>
        <w:ind w:left="0"/>
        <w:rPr>
          <w:rFonts w:ascii="Times New Roman" w:hAnsi="Times New Roman" w:cs="Times New Roman"/>
          <w:szCs w:val="22"/>
        </w:rPr>
      </w:pPr>
    </w:p>
    <w:p w14:paraId="2F4D7B8D" w14:textId="77777777" w:rsidR="005D7E3E" w:rsidRDefault="005D7E3E" w:rsidP="005D7E3E">
      <w:pPr>
        <w:pStyle w:val="ListParagraph"/>
        <w:spacing w:after="0"/>
        <w:ind w:left="0"/>
        <w:rPr>
          <w:rFonts w:ascii="Times New Roman" w:hAnsi="Times New Roman" w:cs="Times New Roman"/>
          <w:b/>
          <w:sz w:val="28"/>
          <w:szCs w:val="28"/>
        </w:rPr>
      </w:pPr>
    </w:p>
    <w:p w14:paraId="5395AC7E" w14:textId="77777777" w:rsidR="00683FB8" w:rsidRDefault="00683FB8">
      <w:pPr>
        <w:spacing w:after="0"/>
        <w:rPr>
          <w:rFonts w:ascii="Times New Roman" w:hAnsi="Times New Roman" w:cs="Times New Roman"/>
          <w:szCs w:val="22"/>
        </w:rPr>
      </w:pPr>
    </w:p>
    <w:p w14:paraId="7EF12715" w14:textId="7D7314D4" w:rsidR="00F3401B" w:rsidRDefault="00F3401B">
      <w:pPr>
        <w:spacing w:after="0"/>
        <w:rPr>
          <w:rFonts w:ascii="Times New Roman" w:hAnsi="Times New Roman" w:cs="Times New Roman"/>
          <w:szCs w:val="22"/>
        </w:rPr>
      </w:pPr>
    </w:p>
    <w:p w14:paraId="0EB8BEA2" w14:textId="77777777" w:rsidR="00F3401B" w:rsidRPr="00F3401B" w:rsidRDefault="00F3401B" w:rsidP="00F3401B">
      <w:pPr>
        <w:rPr>
          <w:rFonts w:ascii="Times New Roman" w:hAnsi="Times New Roman" w:cs="Times New Roman"/>
          <w:b/>
          <w:bCs/>
          <w:sz w:val="28"/>
          <w:szCs w:val="28"/>
        </w:rPr>
      </w:pPr>
      <w:r w:rsidRPr="00F3401B">
        <w:rPr>
          <w:rFonts w:ascii="Times New Roman" w:hAnsi="Times New Roman" w:cs="Times New Roman"/>
          <w:b/>
          <w:bCs/>
          <w:sz w:val="28"/>
          <w:szCs w:val="28"/>
        </w:rPr>
        <w:lastRenderedPageBreak/>
        <w:t>Performance and Data Integrity Check</w:t>
      </w:r>
    </w:p>
    <w:p w14:paraId="60761455" w14:textId="77777777" w:rsidR="00F3401B" w:rsidRPr="00F3401B" w:rsidRDefault="00F3401B" w:rsidP="00F3401B">
      <w:pPr>
        <w:numPr>
          <w:ilvl w:val="0"/>
          <w:numId w:val="25"/>
        </w:numPr>
        <w:rPr>
          <w:rFonts w:ascii="Times New Roman" w:hAnsi="Times New Roman" w:cs="Times New Roman"/>
          <w:szCs w:val="22"/>
        </w:rPr>
      </w:pPr>
      <w:r w:rsidRPr="00F3401B">
        <w:rPr>
          <w:rFonts w:ascii="Times New Roman" w:hAnsi="Times New Roman" w:cs="Times New Roman"/>
          <w:szCs w:val="22"/>
        </w:rPr>
        <w:t>Stress tests with many customers, products, and orders demonstrated reliable and efficient system performance.</w:t>
      </w:r>
    </w:p>
    <w:p w14:paraId="2CF6E5A9" w14:textId="77777777" w:rsidR="00F3401B" w:rsidRPr="00F3401B" w:rsidRDefault="00F3401B" w:rsidP="00F3401B">
      <w:pPr>
        <w:numPr>
          <w:ilvl w:val="0"/>
          <w:numId w:val="25"/>
        </w:numPr>
        <w:rPr>
          <w:rFonts w:ascii="Times New Roman" w:hAnsi="Times New Roman" w:cs="Times New Roman"/>
          <w:szCs w:val="22"/>
        </w:rPr>
      </w:pPr>
      <w:r w:rsidRPr="00F3401B">
        <w:rPr>
          <w:rFonts w:ascii="Times New Roman" w:hAnsi="Times New Roman" w:cs="Times New Roman"/>
          <w:szCs w:val="22"/>
        </w:rPr>
        <w:t>All transactions preserved ACID properties, ensuring atomicity, consistency, isolation, and durability, even during multiple simultaneous operations.</w:t>
      </w:r>
    </w:p>
    <w:p w14:paraId="16D543A3" w14:textId="77777777" w:rsidR="00F3401B" w:rsidRPr="00F3401B" w:rsidRDefault="00F3401B" w:rsidP="00F3401B">
      <w:pPr>
        <w:numPr>
          <w:ilvl w:val="0"/>
          <w:numId w:val="25"/>
        </w:numPr>
        <w:rPr>
          <w:rFonts w:ascii="Times New Roman" w:hAnsi="Times New Roman" w:cs="Times New Roman"/>
          <w:szCs w:val="22"/>
        </w:rPr>
      </w:pPr>
      <w:r w:rsidRPr="00F3401B">
        <w:rPr>
          <w:rFonts w:ascii="Times New Roman" w:hAnsi="Times New Roman" w:cs="Times New Roman"/>
          <w:szCs w:val="22"/>
        </w:rPr>
        <w:t>The integrity of the data was maintained throughout high-load order placements, updates, cancellations, and payment processing.</w:t>
      </w:r>
    </w:p>
    <w:p w14:paraId="0E908362" w14:textId="77777777" w:rsidR="00F3401B" w:rsidRPr="00F3401B" w:rsidRDefault="00F3401B" w:rsidP="00F3401B">
      <w:pPr>
        <w:numPr>
          <w:ilvl w:val="0"/>
          <w:numId w:val="25"/>
        </w:numPr>
        <w:rPr>
          <w:rFonts w:ascii="Times New Roman" w:hAnsi="Times New Roman" w:cs="Times New Roman"/>
          <w:szCs w:val="22"/>
        </w:rPr>
      </w:pPr>
      <w:r w:rsidRPr="00F3401B">
        <w:rPr>
          <w:rFonts w:ascii="Times New Roman" w:hAnsi="Times New Roman" w:cs="Times New Roman"/>
          <w:szCs w:val="22"/>
        </w:rPr>
        <w:t>No incidents of data redundancy or data loss were detected during large-scale and concurrent order modifications and payments.</w:t>
      </w:r>
    </w:p>
    <w:p w14:paraId="16422AA4" w14:textId="77777777" w:rsidR="00F3401B" w:rsidRPr="00F3401B" w:rsidRDefault="00F3401B" w:rsidP="00F3401B">
      <w:pPr>
        <w:rPr>
          <w:rFonts w:ascii="Times New Roman" w:hAnsi="Times New Roman" w:cs="Times New Roman"/>
          <w:b/>
          <w:bCs/>
          <w:sz w:val="28"/>
          <w:szCs w:val="28"/>
        </w:rPr>
      </w:pPr>
      <w:r w:rsidRPr="00F3401B">
        <w:rPr>
          <w:rFonts w:ascii="Times New Roman" w:hAnsi="Times New Roman" w:cs="Times New Roman"/>
          <w:b/>
          <w:bCs/>
          <w:sz w:val="28"/>
          <w:szCs w:val="28"/>
        </w:rPr>
        <w:t>Final Outcome</w:t>
      </w:r>
    </w:p>
    <w:p w14:paraId="036AA3F5" w14:textId="77777777" w:rsidR="00F3401B" w:rsidRPr="00F3401B" w:rsidRDefault="00F3401B" w:rsidP="00F3401B">
      <w:pPr>
        <w:rPr>
          <w:rFonts w:ascii="Times New Roman" w:hAnsi="Times New Roman" w:cs="Times New Roman"/>
          <w:szCs w:val="22"/>
        </w:rPr>
      </w:pPr>
      <w:r w:rsidRPr="00F3401B">
        <w:rPr>
          <w:rFonts w:ascii="Times New Roman" w:hAnsi="Times New Roman" w:cs="Times New Roman"/>
          <w:szCs w:val="22"/>
        </w:rPr>
        <w:t>Evaluation Parameter Result</w:t>
      </w:r>
    </w:p>
    <w:p w14:paraId="2D20A155" w14:textId="77777777" w:rsidR="00F3401B" w:rsidRPr="00F3401B" w:rsidRDefault="00F3401B" w:rsidP="00F3401B">
      <w:pPr>
        <w:rPr>
          <w:rFonts w:ascii="Times New Roman" w:hAnsi="Times New Roman" w:cs="Times New Roman"/>
          <w:szCs w:val="22"/>
        </w:rPr>
      </w:pPr>
      <w:r w:rsidRPr="00F3401B">
        <w:rPr>
          <w:rFonts w:ascii="Times New Roman" w:hAnsi="Times New Roman" w:cs="Times New Roman"/>
          <w:szCs w:val="22"/>
        </w:rPr>
        <w:t>Table Creation Successful</w:t>
      </w:r>
    </w:p>
    <w:p w14:paraId="57D9FD9D" w14:textId="77777777" w:rsidR="00F3401B" w:rsidRPr="00F3401B" w:rsidRDefault="00F3401B" w:rsidP="00F3401B">
      <w:pPr>
        <w:rPr>
          <w:rFonts w:ascii="Times New Roman" w:hAnsi="Times New Roman" w:cs="Times New Roman"/>
          <w:szCs w:val="22"/>
        </w:rPr>
      </w:pPr>
      <w:r w:rsidRPr="00F3401B">
        <w:rPr>
          <w:rFonts w:ascii="Times New Roman" w:hAnsi="Times New Roman" w:cs="Times New Roman"/>
          <w:szCs w:val="22"/>
        </w:rPr>
        <w:t>Data Insertion Successful</w:t>
      </w:r>
    </w:p>
    <w:p w14:paraId="60E351AA" w14:textId="77777777" w:rsidR="00F3401B" w:rsidRPr="00F3401B" w:rsidRDefault="00F3401B" w:rsidP="00F3401B">
      <w:pPr>
        <w:rPr>
          <w:rFonts w:ascii="Times New Roman" w:hAnsi="Times New Roman" w:cs="Times New Roman"/>
          <w:szCs w:val="22"/>
        </w:rPr>
      </w:pPr>
      <w:r w:rsidRPr="00F3401B">
        <w:rPr>
          <w:rFonts w:ascii="Times New Roman" w:hAnsi="Times New Roman" w:cs="Times New Roman"/>
          <w:szCs w:val="22"/>
        </w:rPr>
        <w:t>Relationship Testing</w:t>
      </w:r>
      <w:r w:rsidRPr="00F3401B">
        <w:rPr>
          <w:rFonts w:ascii="Times New Roman" w:hAnsi="Times New Roman" w:cs="Times New Roman"/>
          <w:szCs w:val="22"/>
        </w:rPr>
        <w:tab/>
        <w:t>Verified</w:t>
      </w:r>
    </w:p>
    <w:p w14:paraId="0BC0DA9A" w14:textId="77777777" w:rsidR="00F3401B" w:rsidRPr="00F3401B" w:rsidRDefault="00F3401B" w:rsidP="00F3401B">
      <w:pPr>
        <w:rPr>
          <w:rFonts w:ascii="Times New Roman" w:hAnsi="Times New Roman" w:cs="Times New Roman"/>
          <w:szCs w:val="22"/>
        </w:rPr>
      </w:pPr>
      <w:r w:rsidRPr="00F3401B">
        <w:rPr>
          <w:rFonts w:ascii="Times New Roman" w:hAnsi="Times New Roman" w:cs="Times New Roman"/>
          <w:szCs w:val="22"/>
        </w:rPr>
        <w:t>Trigger Execution Working as Expected</w:t>
      </w:r>
    </w:p>
    <w:p w14:paraId="008EF262" w14:textId="77777777" w:rsidR="00F3401B" w:rsidRPr="00F3401B" w:rsidRDefault="00F3401B" w:rsidP="00F3401B">
      <w:pPr>
        <w:rPr>
          <w:rFonts w:ascii="Times New Roman" w:hAnsi="Times New Roman" w:cs="Times New Roman"/>
          <w:szCs w:val="22"/>
        </w:rPr>
      </w:pPr>
      <w:r w:rsidRPr="00F3401B">
        <w:rPr>
          <w:rFonts w:ascii="Times New Roman" w:hAnsi="Times New Roman" w:cs="Times New Roman"/>
          <w:szCs w:val="22"/>
        </w:rPr>
        <w:t>Query and Report Generation Accurate Output</w:t>
      </w:r>
    </w:p>
    <w:p w14:paraId="06F54211" w14:textId="77777777" w:rsidR="00F3401B" w:rsidRPr="00F3401B" w:rsidRDefault="00F3401B" w:rsidP="00F3401B">
      <w:pPr>
        <w:rPr>
          <w:rFonts w:ascii="Times New Roman" w:hAnsi="Times New Roman" w:cs="Times New Roman"/>
          <w:szCs w:val="22"/>
        </w:rPr>
      </w:pPr>
      <w:r w:rsidRPr="00F3401B">
        <w:rPr>
          <w:rFonts w:ascii="Times New Roman" w:hAnsi="Times New Roman" w:cs="Times New Roman"/>
          <w:szCs w:val="22"/>
        </w:rPr>
        <w:t>Security and Role Access Properly Enforced</w:t>
      </w:r>
    </w:p>
    <w:p w14:paraId="09F43CF4" w14:textId="77777777" w:rsidR="00F3401B" w:rsidRPr="00F3401B" w:rsidRDefault="00F3401B" w:rsidP="00F3401B">
      <w:pPr>
        <w:rPr>
          <w:rFonts w:ascii="Times New Roman" w:hAnsi="Times New Roman" w:cs="Times New Roman"/>
          <w:szCs w:val="22"/>
        </w:rPr>
      </w:pPr>
      <w:r w:rsidRPr="00F3401B">
        <w:rPr>
          <w:rFonts w:ascii="Times New Roman" w:hAnsi="Times New Roman" w:cs="Times New Roman"/>
          <w:szCs w:val="22"/>
        </w:rPr>
        <w:t>Data Integrity Maintained</w:t>
      </w:r>
    </w:p>
    <w:p w14:paraId="42F2F510" w14:textId="79D31326" w:rsidR="00F3401B" w:rsidRDefault="00F3401B" w:rsidP="00F3401B">
      <w:pPr>
        <w:rPr>
          <w:rFonts w:ascii="Times New Roman" w:hAnsi="Times New Roman" w:cs="Times New Roman"/>
          <w:szCs w:val="22"/>
        </w:rPr>
      </w:pPr>
      <w:r w:rsidRPr="00F3401B">
        <w:rPr>
          <w:rFonts w:ascii="Times New Roman" w:hAnsi="Times New Roman" w:cs="Times New Roman"/>
          <w:szCs w:val="22"/>
        </w:rPr>
        <w:t>System Performance Efficient and Reliable</w:t>
      </w:r>
      <w:r>
        <w:rPr>
          <w:rFonts w:ascii="Times New Roman" w:hAnsi="Times New Roman" w:cs="Times New Roman"/>
          <w:szCs w:val="22"/>
        </w:rPr>
        <w:br w:type="page"/>
      </w:r>
    </w:p>
    <w:p w14:paraId="25CB25BA" w14:textId="77777777" w:rsidR="00683FB8" w:rsidRDefault="00683FB8">
      <w:pPr>
        <w:spacing w:after="0"/>
        <w:rPr>
          <w:rFonts w:ascii="Times New Roman" w:hAnsi="Times New Roman" w:cs="Times New Roman"/>
          <w:szCs w:val="22"/>
        </w:rPr>
      </w:pPr>
    </w:p>
    <w:sectPr w:rsidR="00683FB8">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84C4A" w14:textId="77777777" w:rsidR="005D7E3E" w:rsidRDefault="005D7E3E" w:rsidP="005D7E3E">
      <w:pPr>
        <w:spacing w:after="0" w:line="240" w:lineRule="auto"/>
      </w:pPr>
      <w:r>
        <w:separator/>
      </w:r>
    </w:p>
  </w:endnote>
  <w:endnote w:type="continuationSeparator" w:id="0">
    <w:p w14:paraId="2CE87169" w14:textId="77777777" w:rsidR="005D7E3E" w:rsidRDefault="005D7E3E" w:rsidP="005D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7F0AC" w14:textId="77777777" w:rsidR="005D7E3E" w:rsidRDefault="005D7E3E" w:rsidP="005D7E3E">
      <w:pPr>
        <w:spacing w:after="0" w:line="240" w:lineRule="auto"/>
      </w:pPr>
      <w:r>
        <w:separator/>
      </w:r>
    </w:p>
  </w:footnote>
  <w:footnote w:type="continuationSeparator" w:id="0">
    <w:p w14:paraId="1AF677D7" w14:textId="77777777" w:rsidR="005D7E3E" w:rsidRDefault="005D7E3E" w:rsidP="005D7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EC26C5C"/>
    <w:lvl w:ilvl="0" w:tplc="40090001">
      <w:start w:val="1"/>
      <w:numFmt w:val="bullet"/>
      <w:lvlText w:val=""/>
      <w:lvlJc w:val="left"/>
      <w:pPr>
        <w:ind w:left="360" w:hanging="360"/>
      </w:pPr>
      <w:rPr>
        <w:rFonts w:ascii="Symbol" w:hAnsi="Symbol" w:hint="default"/>
        <w:b/>
        <w:sz w:val="28"/>
        <w:szCs w:val="28"/>
      </w:rPr>
    </w:lvl>
    <w:lvl w:ilvl="1" w:tplc="40090019" w:tentative="1">
      <w:start w:val="1"/>
      <w:numFmt w:val="lowerLetter"/>
      <w:lvlText w:val="%2."/>
      <w:lvlJc w:val="left"/>
      <w:pPr>
        <w:ind w:left="1712" w:hanging="360"/>
      </w:pPr>
    </w:lvl>
    <w:lvl w:ilvl="2" w:tplc="4009001B" w:tentative="1">
      <w:start w:val="1"/>
      <w:numFmt w:val="lowerRoman"/>
      <w:lvlText w:val="%3."/>
      <w:lvlJc w:val="right"/>
      <w:pPr>
        <w:ind w:left="2432" w:hanging="180"/>
      </w:pPr>
    </w:lvl>
    <w:lvl w:ilvl="3" w:tplc="4009000F" w:tentative="1">
      <w:start w:val="1"/>
      <w:numFmt w:val="decimal"/>
      <w:lvlText w:val="%4."/>
      <w:lvlJc w:val="left"/>
      <w:pPr>
        <w:ind w:left="3152" w:hanging="360"/>
      </w:pPr>
    </w:lvl>
    <w:lvl w:ilvl="4" w:tplc="40090019" w:tentative="1">
      <w:start w:val="1"/>
      <w:numFmt w:val="lowerLetter"/>
      <w:lvlText w:val="%5."/>
      <w:lvlJc w:val="left"/>
      <w:pPr>
        <w:ind w:left="3872" w:hanging="360"/>
      </w:pPr>
    </w:lvl>
    <w:lvl w:ilvl="5" w:tplc="4009001B" w:tentative="1">
      <w:start w:val="1"/>
      <w:numFmt w:val="lowerRoman"/>
      <w:lvlText w:val="%6."/>
      <w:lvlJc w:val="right"/>
      <w:pPr>
        <w:ind w:left="4592" w:hanging="180"/>
      </w:pPr>
    </w:lvl>
    <w:lvl w:ilvl="6" w:tplc="4009000F" w:tentative="1">
      <w:start w:val="1"/>
      <w:numFmt w:val="decimal"/>
      <w:lvlText w:val="%7."/>
      <w:lvlJc w:val="left"/>
      <w:pPr>
        <w:ind w:left="5312" w:hanging="360"/>
      </w:pPr>
    </w:lvl>
    <w:lvl w:ilvl="7" w:tplc="40090019" w:tentative="1">
      <w:start w:val="1"/>
      <w:numFmt w:val="lowerLetter"/>
      <w:lvlText w:val="%8."/>
      <w:lvlJc w:val="left"/>
      <w:pPr>
        <w:ind w:left="6032" w:hanging="360"/>
      </w:pPr>
    </w:lvl>
    <w:lvl w:ilvl="8" w:tplc="4009001B" w:tentative="1">
      <w:start w:val="1"/>
      <w:numFmt w:val="lowerRoman"/>
      <w:lvlText w:val="%9."/>
      <w:lvlJc w:val="right"/>
      <w:pPr>
        <w:ind w:left="6752" w:hanging="180"/>
      </w:pPr>
    </w:lvl>
  </w:abstractNum>
  <w:abstractNum w:abstractNumId="1" w15:restartNumberingAfterBreak="0">
    <w:nsid w:val="00000002"/>
    <w:multiLevelType w:val="multilevel"/>
    <w:tmpl w:val="8AB6F2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6EE85492"/>
    <w:lvl w:ilvl="0" w:tplc="E0B87DD2">
      <w:start w:val="1"/>
      <w:numFmt w:val="decimal"/>
      <w:lvlText w:val="%1."/>
      <w:lvlJc w:val="left"/>
      <w:pPr>
        <w:ind w:left="632" w:hanging="360"/>
      </w:pPr>
      <w:rPr>
        <w:rFonts w:hint="default"/>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3" w15:restartNumberingAfterBreak="0">
    <w:nsid w:val="00000004"/>
    <w:multiLevelType w:val="hybridMultilevel"/>
    <w:tmpl w:val="05EA1EDC"/>
    <w:lvl w:ilvl="0" w:tplc="C39268EA">
      <w:start w:val="1"/>
      <w:numFmt w:val="lowerLetter"/>
      <w:lvlText w:val="%1."/>
      <w:lvlJc w:val="left"/>
      <w:pPr>
        <w:ind w:left="360" w:hanging="360"/>
      </w:pPr>
      <w:rPr>
        <w:rFonts w:hint="default"/>
        <w:b/>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0000005"/>
    <w:multiLevelType w:val="hybridMultilevel"/>
    <w:tmpl w:val="7E48F5FC"/>
    <w:lvl w:ilvl="0" w:tplc="C39268EA">
      <w:start w:val="1"/>
      <w:numFmt w:val="lowerLetter"/>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0000006"/>
    <w:multiLevelType w:val="hybridMultilevel"/>
    <w:tmpl w:val="9B4C4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5B786CBC"/>
    <w:lvl w:ilvl="0">
      <w:start w:val="1"/>
      <w:numFmt w:val="decimal"/>
      <w:lvlText w:val="%1."/>
      <w:lvlJc w:val="left"/>
      <w:pPr>
        <w:tabs>
          <w:tab w:val="left" w:pos="720"/>
        </w:tabs>
        <w:ind w:left="720" w:hanging="360"/>
      </w:pPr>
    </w:lvl>
    <w:lvl w:ilvl="1">
      <w:start w:val="1"/>
      <w:numFmt w:val="bullet"/>
      <w:lvlText w:val="o"/>
      <w:lvlJc w:val="left"/>
      <w:pPr>
        <w:tabs>
          <w:tab w:val="left" w:pos="4612"/>
        </w:tabs>
        <w:ind w:left="4612"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5C162EE"/>
    <w:lvl w:ilvl="0" w:tplc="04090001">
      <w:start w:val="1"/>
      <w:numFmt w:val="bullet"/>
      <w:lvlText w:val=""/>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11" w15:restartNumberingAfterBreak="0">
    <w:nsid w:val="0000000C"/>
    <w:multiLevelType w:val="hybridMultilevel"/>
    <w:tmpl w:val="97FA6117"/>
    <w:lvl w:ilvl="0" w:tplc="04090001">
      <w:start w:val="1"/>
      <w:numFmt w:val="bullet"/>
      <w:lvlText w:val=""/>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12" w15:restartNumberingAfterBreak="0">
    <w:nsid w:val="0000000D"/>
    <w:multiLevelType w:val="hybridMultilevel"/>
    <w:tmpl w:val="7CBBD7BB"/>
    <w:lvl w:ilvl="0" w:tplc="04090001">
      <w:start w:val="1"/>
      <w:numFmt w:val="bullet"/>
      <w:lvlText w:val=""/>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13" w15:restartNumberingAfterBreak="0">
    <w:nsid w:val="0000000E"/>
    <w:multiLevelType w:val="hybridMultilevel"/>
    <w:tmpl w:val="B7DDBEA2"/>
    <w:lvl w:ilvl="0" w:tplc="04090001">
      <w:start w:val="1"/>
      <w:numFmt w:val="bullet"/>
      <w:lvlText w:val=""/>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14" w15:restartNumberingAfterBreak="0">
    <w:nsid w:val="0000000F"/>
    <w:multiLevelType w:val="hybridMultilevel"/>
    <w:tmpl w:val="35491962"/>
    <w:lvl w:ilvl="0" w:tplc="04090001">
      <w:start w:val="1"/>
      <w:numFmt w:val="bullet"/>
      <w:lvlText w:val=""/>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15" w15:restartNumberingAfterBreak="0">
    <w:nsid w:val="00000010"/>
    <w:multiLevelType w:val="hybridMultilevel"/>
    <w:tmpl w:val="374FEE10"/>
    <w:lvl w:ilvl="0" w:tplc="04090001">
      <w:start w:val="1"/>
      <w:numFmt w:val="bullet"/>
      <w:lvlText w:val=""/>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16" w15:restartNumberingAfterBreak="0">
    <w:nsid w:val="00000011"/>
    <w:multiLevelType w:val="hybridMultilevel"/>
    <w:tmpl w:val="3BD7FF41"/>
    <w:lvl w:ilvl="0" w:tplc="04090001">
      <w:start w:val="1"/>
      <w:numFmt w:val="bullet"/>
      <w:lvlText w:val=""/>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17" w15:restartNumberingAfterBreak="0">
    <w:nsid w:val="00000012"/>
    <w:multiLevelType w:val="hybridMultilevel"/>
    <w:tmpl w:val="EE5C42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6B5328E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2840F7"/>
    <w:multiLevelType w:val="hybridMultilevel"/>
    <w:tmpl w:val="945AC108"/>
    <w:lvl w:ilvl="0" w:tplc="C39268EA">
      <w:start w:val="1"/>
      <w:numFmt w:val="lowerLetter"/>
      <w:lvlText w:val="%1."/>
      <w:lvlJc w:val="left"/>
      <w:pPr>
        <w:ind w:left="360" w:hanging="360"/>
      </w:pPr>
      <w:rPr>
        <w:rFonts w:hint="default"/>
        <w:b/>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7DD70D7"/>
    <w:multiLevelType w:val="multilevel"/>
    <w:tmpl w:val="4A92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C700FD"/>
    <w:multiLevelType w:val="multilevel"/>
    <w:tmpl w:val="1E0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7F5A89"/>
    <w:multiLevelType w:val="multilevel"/>
    <w:tmpl w:val="0692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836585"/>
    <w:multiLevelType w:val="multilevel"/>
    <w:tmpl w:val="F30C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4230786">
    <w:abstractNumId w:val="6"/>
  </w:num>
  <w:num w:numId="2" w16cid:durableId="275841709">
    <w:abstractNumId w:val="5"/>
  </w:num>
  <w:num w:numId="3" w16cid:durableId="488596036">
    <w:abstractNumId w:val="1"/>
  </w:num>
  <w:num w:numId="4" w16cid:durableId="1324966898">
    <w:abstractNumId w:val="2"/>
  </w:num>
  <w:num w:numId="5" w16cid:durableId="716778502">
    <w:abstractNumId w:val="0"/>
  </w:num>
  <w:num w:numId="6" w16cid:durableId="1308511745">
    <w:abstractNumId w:val="20"/>
  </w:num>
  <w:num w:numId="7" w16cid:durableId="855382519">
    <w:abstractNumId w:val="4"/>
  </w:num>
  <w:num w:numId="8" w16cid:durableId="1283877838">
    <w:abstractNumId w:val="3"/>
  </w:num>
  <w:num w:numId="9" w16cid:durableId="1164783341">
    <w:abstractNumId w:val="7"/>
  </w:num>
  <w:num w:numId="10" w16cid:durableId="1406564341">
    <w:abstractNumId w:val="8"/>
  </w:num>
  <w:num w:numId="11" w16cid:durableId="1963918016">
    <w:abstractNumId w:val="9"/>
  </w:num>
  <w:num w:numId="12" w16cid:durableId="34472674">
    <w:abstractNumId w:val="10"/>
  </w:num>
  <w:num w:numId="13" w16cid:durableId="1116556362">
    <w:abstractNumId w:val="11"/>
  </w:num>
  <w:num w:numId="14" w16cid:durableId="289476289">
    <w:abstractNumId w:val="12"/>
  </w:num>
  <w:num w:numId="15" w16cid:durableId="911546144">
    <w:abstractNumId w:val="13"/>
  </w:num>
  <w:num w:numId="16" w16cid:durableId="719789323">
    <w:abstractNumId w:val="14"/>
  </w:num>
  <w:num w:numId="17" w16cid:durableId="389575287">
    <w:abstractNumId w:val="15"/>
  </w:num>
  <w:num w:numId="18" w16cid:durableId="835388190">
    <w:abstractNumId w:val="16"/>
  </w:num>
  <w:num w:numId="19" w16cid:durableId="1670448749">
    <w:abstractNumId w:val="17"/>
  </w:num>
  <w:num w:numId="20" w16cid:durableId="1507747234">
    <w:abstractNumId w:val="18"/>
  </w:num>
  <w:num w:numId="21" w16cid:durableId="815800089">
    <w:abstractNumId w:val="19"/>
  </w:num>
  <w:num w:numId="22" w16cid:durableId="1230338438">
    <w:abstractNumId w:val="22"/>
  </w:num>
  <w:num w:numId="23" w16cid:durableId="321855605">
    <w:abstractNumId w:val="24"/>
  </w:num>
  <w:num w:numId="24" w16cid:durableId="1311209092">
    <w:abstractNumId w:val="23"/>
  </w:num>
  <w:num w:numId="25" w16cid:durableId="13091630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B8"/>
    <w:rsid w:val="00145285"/>
    <w:rsid w:val="005D7E3E"/>
    <w:rsid w:val="00683FB8"/>
    <w:rsid w:val="009678F4"/>
    <w:rsid w:val="009A7EE0"/>
    <w:rsid w:val="009E780B"/>
    <w:rsid w:val="00A23D06"/>
    <w:rsid w:val="00A72384"/>
    <w:rsid w:val="00B267EA"/>
    <w:rsid w:val="00B56D78"/>
    <w:rsid w:val="00E25B09"/>
    <w:rsid w:val="00EA00B3"/>
    <w:rsid w:val="00F3401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EB77"/>
  <w15:docId w15:val="{593CB97C-D873-413D-921F-DFF457E8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DengXian Light" w:hAnsi="Calibri Light"/>
      <w:color w:val="2F5496"/>
      <w:sz w:val="40"/>
      <w:szCs w:val="36"/>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DengXian Light" w:hAnsi="Calibri Light"/>
      <w:color w:val="2F5496"/>
      <w:sz w:val="32"/>
      <w:szCs w:val="29"/>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DengXian Light"/>
      <w:color w:val="2F5496"/>
      <w:sz w:val="28"/>
      <w:szCs w:val="25"/>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DengXian Light"/>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DengXian Light"/>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DengXian Light"/>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DengXian Light"/>
      <w:color w:val="595959"/>
    </w:rPr>
  </w:style>
  <w:style w:type="paragraph" w:styleId="Heading8">
    <w:name w:val="heading 8"/>
    <w:basedOn w:val="Normal"/>
    <w:next w:val="Normal"/>
    <w:link w:val="Heading8Char"/>
    <w:uiPriority w:val="9"/>
    <w:qFormat/>
    <w:pPr>
      <w:keepNext/>
      <w:keepLines/>
      <w:spacing w:after="0"/>
      <w:outlineLvl w:val="7"/>
    </w:pPr>
    <w:rPr>
      <w:rFonts w:eastAsia="DengXian Light"/>
      <w:i/>
      <w:iCs/>
      <w:color w:val="272727"/>
    </w:rPr>
  </w:style>
  <w:style w:type="paragraph" w:styleId="Heading9">
    <w:name w:val="heading 9"/>
    <w:basedOn w:val="Normal"/>
    <w:next w:val="Normal"/>
    <w:link w:val="Heading9Char"/>
    <w:uiPriority w:val="9"/>
    <w:qFormat/>
    <w:pPr>
      <w:keepNext/>
      <w:keepLines/>
      <w:spacing w:after="0"/>
      <w:outlineLvl w:val="8"/>
    </w:pPr>
    <w:rPr>
      <w:rFonts w:eastAsia="DengXian Light"/>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DengXian Light" w:hAnsi="Calibri Light" w:cs="Mangal"/>
      <w:color w:val="2F5496"/>
      <w:sz w:val="40"/>
      <w:szCs w:val="36"/>
    </w:rPr>
  </w:style>
  <w:style w:type="character" w:customStyle="1" w:styleId="Heading2Char">
    <w:name w:val="Heading 2 Char"/>
    <w:basedOn w:val="DefaultParagraphFont"/>
    <w:link w:val="Heading2"/>
    <w:uiPriority w:val="9"/>
    <w:rPr>
      <w:rFonts w:ascii="Calibri Light" w:eastAsia="DengXian Light" w:hAnsi="Calibri Light" w:cs="Mangal"/>
      <w:color w:val="2F5496"/>
      <w:sz w:val="32"/>
      <w:szCs w:val="29"/>
    </w:rPr>
  </w:style>
  <w:style w:type="character" w:customStyle="1" w:styleId="Heading3Char">
    <w:name w:val="Heading 3 Char"/>
    <w:basedOn w:val="DefaultParagraphFont"/>
    <w:link w:val="Heading3"/>
    <w:uiPriority w:val="9"/>
    <w:rPr>
      <w:rFonts w:eastAsia="DengXian Light" w:cs="Mangal"/>
      <w:color w:val="2F5496"/>
      <w:sz w:val="28"/>
      <w:szCs w:val="25"/>
    </w:rPr>
  </w:style>
  <w:style w:type="character" w:customStyle="1" w:styleId="Heading4Char">
    <w:name w:val="Heading 4 Char"/>
    <w:basedOn w:val="DefaultParagraphFont"/>
    <w:link w:val="Heading4"/>
    <w:uiPriority w:val="9"/>
    <w:rPr>
      <w:rFonts w:eastAsia="DengXian Light" w:cs="Mangal"/>
      <w:i/>
      <w:iCs/>
      <w:color w:val="2F5496"/>
    </w:rPr>
  </w:style>
  <w:style w:type="character" w:customStyle="1" w:styleId="Heading5Char">
    <w:name w:val="Heading 5 Char"/>
    <w:basedOn w:val="DefaultParagraphFont"/>
    <w:link w:val="Heading5"/>
    <w:uiPriority w:val="9"/>
    <w:rPr>
      <w:rFonts w:eastAsia="DengXian Light" w:cs="Mangal"/>
      <w:color w:val="2F5496"/>
    </w:rPr>
  </w:style>
  <w:style w:type="character" w:customStyle="1" w:styleId="Heading6Char">
    <w:name w:val="Heading 6 Char"/>
    <w:basedOn w:val="DefaultParagraphFont"/>
    <w:link w:val="Heading6"/>
    <w:uiPriority w:val="9"/>
    <w:rPr>
      <w:rFonts w:eastAsia="DengXian Light" w:cs="Mangal"/>
      <w:i/>
      <w:iCs/>
      <w:color w:val="595959"/>
    </w:rPr>
  </w:style>
  <w:style w:type="character" w:customStyle="1" w:styleId="Heading7Char">
    <w:name w:val="Heading 7 Char"/>
    <w:basedOn w:val="DefaultParagraphFont"/>
    <w:link w:val="Heading7"/>
    <w:uiPriority w:val="9"/>
    <w:rPr>
      <w:rFonts w:eastAsia="DengXian Light" w:cs="Mangal"/>
      <w:color w:val="595959"/>
    </w:rPr>
  </w:style>
  <w:style w:type="character" w:customStyle="1" w:styleId="Heading8Char">
    <w:name w:val="Heading 8 Char"/>
    <w:basedOn w:val="DefaultParagraphFont"/>
    <w:link w:val="Heading8"/>
    <w:uiPriority w:val="9"/>
    <w:rPr>
      <w:rFonts w:eastAsia="DengXian Light" w:cs="Mangal"/>
      <w:i/>
      <w:iCs/>
      <w:color w:val="272727"/>
    </w:rPr>
  </w:style>
  <w:style w:type="character" w:customStyle="1" w:styleId="Heading9Char">
    <w:name w:val="Heading 9 Char"/>
    <w:basedOn w:val="DefaultParagraphFont"/>
    <w:link w:val="Heading9"/>
    <w:uiPriority w:val="9"/>
    <w:rPr>
      <w:rFonts w:eastAsia="DengXian Light" w:cs="Mangal"/>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DengXian Light" w:hAnsi="Calibri Light"/>
      <w:spacing w:val="-10"/>
      <w:kern w:val="28"/>
      <w:sz w:val="56"/>
      <w:szCs w:val="50"/>
    </w:rPr>
  </w:style>
  <w:style w:type="character" w:customStyle="1" w:styleId="TitleChar">
    <w:name w:val="Title Char"/>
    <w:basedOn w:val="DefaultParagraphFont"/>
    <w:link w:val="Title"/>
    <w:uiPriority w:val="10"/>
    <w:rPr>
      <w:rFonts w:ascii="Calibri Light" w:eastAsia="DengXian Light" w:hAnsi="Calibri Light" w:cs="Mangal"/>
      <w:spacing w:val="-10"/>
      <w:kern w:val="28"/>
      <w:sz w:val="56"/>
      <w:szCs w:val="50"/>
    </w:rPr>
  </w:style>
  <w:style w:type="paragraph" w:styleId="Subtitle">
    <w:name w:val="Subtitle"/>
    <w:basedOn w:val="Normal"/>
    <w:next w:val="Normal"/>
    <w:link w:val="SubtitleChar"/>
    <w:uiPriority w:val="11"/>
    <w:qFormat/>
    <w:pPr>
      <w:numPr>
        <w:ilvl w:val="1"/>
      </w:numPr>
    </w:pPr>
    <w:rPr>
      <w:rFonts w:eastAsia="DengXian Light"/>
      <w:color w:val="595959"/>
      <w:spacing w:val="15"/>
      <w:sz w:val="28"/>
      <w:szCs w:val="25"/>
    </w:rPr>
  </w:style>
  <w:style w:type="character" w:customStyle="1" w:styleId="SubtitleChar">
    <w:name w:val="Subtitle Char"/>
    <w:basedOn w:val="DefaultParagraphFont"/>
    <w:link w:val="Subtitle"/>
    <w:uiPriority w:val="11"/>
    <w:rPr>
      <w:rFonts w:eastAsia="DengXian Light" w:cs="Mangal"/>
      <w:color w:val="595959"/>
      <w:spacing w:val="15"/>
      <w:sz w:val="28"/>
      <w:szCs w:val="25"/>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lang w:val="en-US" w:bidi="ar-SA"/>
      <w14:ligatures w14:val="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BalloonText">
    <w:name w:val="Balloon Text"/>
    <w:basedOn w:val="Normal"/>
    <w:link w:val="BalloonTextChar"/>
    <w:uiPriority w:val="9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rPr>
      <w:rFonts w:ascii="Tahoma" w:hAnsi="Tahoma" w:cs="Mangal"/>
      <w:sz w:val="16"/>
      <w:szCs w:val="14"/>
    </w:rPr>
  </w:style>
  <w:style w:type="paragraph" w:customStyle="1" w:styleId="my-2">
    <w:name w:val="my-2"/>
    <w:basedOn w:val="Normal"/>
    <w:rsid w:val="00B267E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B267EA"/>
    <w:rPr>
      <w:b/>
      <w:bCs/>
    </w:rPr>
  </w:style>
  <w:style w:type="paragraph" w:styleId="HTMLPreformatted">
    <w:name w:val="HTML Preformatted"/>
    <w:basedOn w:val="Normal"/>
    <w:link w:val="HTMLPreformattedChar"/>
    <w:uiPriority w:val="99"/>
    <w:semiHidden/>
    <w:unhideWhenUsed/>
    <w:rsid w:val="00B2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14:ligatures w14:val="none"/>
    </w:rPr>
  </w:style>
  <w:style w:type="character" w:customStyle="1" w:styleId="HTMLPreformattedChar">
    <w:name w:val="HTML Preformatted Char"/>
    <w:basedOn w:val="DefaultParagraphFont"/>
    <w:link w:val="HTMLPreformatted"/>
    <w:uiPriority w:val="99"/>
    <w:semiHidden/>
    <w:rsid w:val="00B267EA"/>
    <w:rPr>
      <w:rFonts w:ascii="Courier New" w:eastAsia="Times New Roman" w:hAnsi="Courier New" w:cs="Courier New"/>
      <w:kern w:val="0"/>
      <w:sz w:val="20"/>
      <w:lang w:eastAsia="en-IN" w:bidi="ar-SA"/>
      <w14:ligatures w14:val="none"/>
    </w:rPr>
  </w:style>
  <w:style w:type="character" w:styleId="HTMLCode">
    <w:name w:val="HTML Code"/>
    <w:basedOn w:val="DefaultParagraphFont"/>
    <w:uiPriority w:val="99"/>
    <w:semiHidden/>
    <w:unhideWhenUsed/>
    <w:rsid w:val="00B267EA"/>
    <w:rPr>
      <w:rFonts w:ascii="Courier New" w:eastAsia="Times New Roman" w:hAnsi="Courier New" w:cs="Courier New"/>
      <w:sz w:val="20"/>
      <w:szCs w:val="20"/>
    </w:rPr>
  </w:style>
  <w:style w:type="character" w:customStyle="1" w:styleId="token">
    <w:name w:val="token"/>
    <w:basedOn w:val="DefaultParagraphFont"/>
    <w:rsid w:val="00B267EA"/>
  </w:style>
  <w:style w:type="paragraph" w:styleId="Header">
    <w:name w:val="header"/>
    <w:basedOn w:val="Normal"/>
    <w:link w:val="HeaderChar"/>
    <w:uiPriority w:val="99"/>
    <w:unhideWhenUsed/>
    <w:rsid w:val="005D7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E3E"/>
  </w:style>
  <w:style w:type="paragraph" w:styleId="Footer">
    <w:name w:val="footer"/>
    <w:basedOn w:val="Normal"/>
    <w:link w:val="FooterChar"/>
    <w:uiPriority w:val="99"/>
    <w:unhideWhenUsed/>
    <w:rsid w:val="005D7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33887-1430-4639-8AFC-FA0A8AC4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2804</Words>
  <Characters>15985</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 KUMAR. K</dc:creator>
  <cp:lastModifiedBy>bonthanagalakshmi457@gmail.com</cp:lastModifiedBy>
  <cp:revision>2</cp:revision>
  <cp:lastPrinted>2025-10-17T16:38:00Z</cp:lastPrinted>
  <dcterms:created xsi:type="dcterms:W3CDTF">2025-10-29T15:12:00Z</dcterms:created>
  <dcterms:modified xsi:type="dcterms:W3CDTF">2025-10-29T15:12:00Z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d72781e37eff4095bf26e282cb71bf6c</vt:lpwstr>
  </property>
</Properties>
</file>